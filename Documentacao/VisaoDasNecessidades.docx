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720" w:rsidRPr="000206F5" w:rsidRDefault="00301720">
      <w:pPr>
        <w:pStyle w:val="BodyTextIndent"/>
        <w:jc w:val="center"/>
        <w:rPr>
          <w:b/>
          <w:color w:val="0000FF"/>
          <w:sz w:val="36"/>
        </w:rPr>
      </w:pPr>
    </w:p>
    <w:p w:rsidR="00301720" w:rsidRPr="000206F5" w:rsidRDefault="00301720">
      <w:pPr>
        <w:pStyle w:val="BodyTextIndent"/>
        <w:jc w:val="center"/>
        <w:rPr>
          <w:b/>
          <w:color w:val="0000FF"/>
          <w:sz w:val="36"/>
        </w:rPr>
      </w:pPr>
    </w:p>
    <w:p w:rsidR="00301720" w:rsidRPr="000206F5" w:rsidRDefault="000E666C">
      <w:pPr>
        <w:pStyle w:val="BodyTextIndent"/>
        <w:ind w:firstLine="0"/>
        <w:jc w:val="center"/>
        <w:rPr>
          <w:b/>
          <w:color w:val="0000FF"/>
          <w:sz w:val="36"/>
        </w:rPr>
      </w:pPr>
      <w:r w:rsidRPr="000206F5">
        <w:rPr>
          <w:b/>
          <w:color w:val="0000FF"/>
          <w:sz w:val="36"/>
        </w:rPr>
        <w:t>&lt;Nome do Projeto&gt;</w:t>
      </w:r>
    </w:p>
    <w:p w:rsidR="00301720" w:rsidRPr="000206F5" w:rsidRDefault="00301720">
      <w:pPr>
        <w:jc w:val="center"/>
        <w:rPr>
          <w:sz w:val="30"/>
          <w:lang w:val="pt-BR"/>
        </w:rPr>
      </w:pPr>
    </w:p>
    <w:p w:rsidR="00301720" w:rsidRPr="000206F5" w:rsidRDefault="000E666C">
      <w:pPr>
        <w:jc w:val="center"/>
        <w:rPr>
          <w:sz w:val="30"/>
          <w:lang w:val="pt-BR"/>
        </w:rPr>
      </w:pPr>
      <w:r w:rsidRPr="000206F5">
        <w:rPr>
          <w:sz w:val="30"/>
          <w:lang w:val="pt-BR"/>
        </w:rPr>
        <w:t xml:space="preserve">Versão </w:t>
      </w:r>
      <w:r w:rsidR="006965E9">
        <w:rPr>
          <w:color w:val="0000FF"/>
          <w:sz w:val="30"/>
          <w:lang w:val="pt-BR"/>
        </w:rPr>
        <w:t>&lt;1.0</w:t>
      </w:r>
      <w:r w:rsidRPr="000206F5">
        <w:rPr>
          <w:color w:val="0000FF"/>
          <w:sz w:val="30"/>
          <w:lang w:val="pt-BR"/>
        </w:rPr>
        <w:t>&gt;</w:t>
      </w:r>
    </w:p>
    <w:p w:rsidR="00301720" w:rsidRPr="000206F5" w:rsidRDefault="00301720">
      <w:pPr>
        <w:pStyle w:val="BodyTextIndent"/>
        <w:jc w:val="center"/>
        <w:rPr>
          <w:b/>
          <w:color w:val="0000FF"/>
          <w:sz w:val="36"/>
        </w:rPr>
      </w:pPr>
    </w:p>
    <w:p w:rsidR="000625BC" w:rsidRPr="000206F5" w:rsidRDefault="000625BC">
      <w:pPr>
        <w:spacing w:before="0" w:line="240" w:lineRule="auto"/>
        <w:jc w:val="left"/>
        <w:rPr>
          <w:b/>
          <w:color w:val="0000FF"/>
          <w:sz w:val="36"/>
          <w:szCs w:val="20"/>
          <w:lang w:val="pt-BR"/>
        </w:rPr>
      </w:pPr>
      <w:r w:rsidRPr="000206F5">
        <w:rPr>
          <w:b/>
          <w:color w:val="0000FF"/>
          <w:sz w:val="36"/>
          <w:lang w:val="pt-BR"/>
        </w:rPr>
        <w:br w:type="page"/>
      </w:r>
    </w:p>
    <w:p w:rsidR="00301720" w:rsidRPr="000206F5" w:rsidRDefault="000E666C">
      <w:pPr>
        <w:pStyle w:val="Heading8"/>
        <w:rPr>
          <w:lang w:val="pt-BR"/>
        </w:rPr>
      </w:pPr>
      <w:r w:rsidRPr="000206F5">
        <w:rPr>
          <w:lang w:val="pt-BR"/>
        </w:rPr>
        <w:lastRenderedPageBreak/>
        <w:t>Controle de Versão</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00"/>
        <w:gridCol w:w="1170"/>
        <w:gridCol w:w="1350"/>
        <w:gridCol w:w="3420"/>
        <w:gridCol w:w="3060"/>
      </w:tblGrid>
      <w:tr w:rsidR="00301720" w:rsidRPr="000206F5" w:rsidTr="000625BC">
        <w:trPr>
          <w:cantSplit/>
          <w:trHeight w:val="294"/>
        </w:trPr>
        <w:tc>
          <w:tcPr>
            <w:tcW w:w="900" w:type="dxa"/>
            <w:shd w:val="clear" w:color="auto" w:fill="1F497D" w:themeFill="text2"/>
          </w:tcPr>
          <w:p w:rsidR="00301720" w:rsidRPr="000206F5" w:rsidRDefault="000E666C">
            <w:pPr>
              <w:pStyle w:val="Header"/>
              <w:jc w:val="center"/>
              <w:rPr>
                <w:b/>
                <w:color w:val="FFFFFF" w:themeColor="background1"/>
                <w:lang w:val="pt-BR"/>
              </w:rPr>
            </w:pPr>
            <w:r w:rsidRPr="000206F5">
              <w:rPr>
                <w:b/>
                <w:color w:val="FFFFFF" w:themeColor="background1"/>
                <w:lang w:val="pt-BR"/>
              </w:rPr>
              <w:t>Versão</w:t>
            </w:r>
          </w:p>
        </w:tc>
        <w:tc>
          <w:tcPr>
            <w:tcW w:w="1170" w:type="dxa"/>
            <w:shd w:val="clear" w:color="auto" w:fill="1F497D" w:themeFill="text2"/>
          </w:tcPr>
          <w:p w:rsidR="00301720" w:rsidRPr="000206F5" w:rsidRDefault="000E666C">
            <w:pPr>
              <w:pStyle w:val="Header"/>
              <w:jc w:val="center"/>
              <w:rPr>
                <w:b/>
                <w:color w:val="FFFFFF" w:themeColor="background1"/>
                <w:lang w:val="pt-BR"/>
              </w:rPr>
            </w:pPr>
            <w:r w:rsidRPr="000206F5">
              <w:rPr>
                <w:b/>
                <w:color w:val="FFFFFF" w:themeColor="background1"/>
                <w:lang w:val="pt-BR"/>
              </w:rPr>
              <w:t>Controle</w:t>
            </w:r>
          </w:p>
        </w:tc>
        <w:tc>
          <w:tcPr>
            <w:tcW w:w="1350" w:type="dxa"/>
            <w:shd w:val="clear" w:color="auto" w:fill="1F497D" w:themeFill="text2"/>
          </w:tcPr>
          <w:p w:rsidR="00301720" w:rsidRPr="000206F5" w:rsidRDefault="000E666C">
            <w:pPr>
              <w:pStyle w:val="Header"/>
              <w:jc w:val="center"/>
              <w:rPr>
                <w:b/>
                <w:color w:val="FFFFFF" w:themeColor="background1"/>
                <w:lang w:val="pt-BR"/>
              </w:rPr>
            </w:pPr>
            <w:r w:rsidRPr="000206F5">
              <w:rPr>
                <w:b/>
                <w:color w:val="FFFFFF" w:themeColor="background1"/>
                <w:lang w:val="pt-BR"/>
              </w:rPr>
              <w:t>Data</w:t>
            </w:r>
          </w:p>
        </w:tc>
        <w:tc>
          <w:tcPr>
            <w:tcW w:w="3420" w:type="dxa"/>
            <w:shd w:val="clear" w:color="auto" w:fill="1F497D" w:themeFill="text2"/>
          </w:tcPr>
          <w:p w:rsidR="00301720" w:rsidRPr="000206F5" w:rsidRDefault="000E666C">
            <w:pPr>
              <w:pStyle w:val="Header"/>
              <w:jc w:val="center"/>
              <w:rPr>
                <w:b/>
                <w:color w:val="FFFFFF" w:themeColor="background1"/>
                <w:lang w:val="pt-BR"/>
              </w:rPr>
            </w:pPr>
            <w:r w:rsidRPr="000206F5">
              <w:rPr>
                <w:b/>
                <w:color w:val="FFFFFF" w:themeColor="background1"/>
                <w:lang w:val="pt-BR"/>
              </w:rPr>
              <w:t>Razões para alteração</w:t>
            </w:r>
          </w:p>
        </w:tc>
        <w:tc>
          <w:tcPr>
            <w:tcW w:w="3060" w:type="dxa"/>
            <w:shd w:val="clear" w:color="auto" w:fill="1F497D" w:themeFill="text2"/>
          </w:tcPr>
          <w:p w:rsidR="00301720" w:rsidRPr="000206F5" w:rsidRDefault="000E666C">
            <w:pPr>
              <w:pStyle w:val="Header"/>
              <w:jc w:val="center"/>
              <w:rPr>
                <w:b/>
                <w:color w:val="FFFFFF" w:themeColor="background1"/>
                <w:lang w:val="pt-BR"/>
              </w:rPr>
            </w:pPr>
            <w:r w:rsidRPr="000206F5">
              <w:rPr>
                <w:b/>
                <w:color w:val="FFFFFF" w:themeColor="background1"/>
                <w:lang w:val="pt-BR"/>
              </w:rPr>
              <w:t>Responsável</w:t>
            </w:r>
          </w:p>
        </w:tc>
      </w:tr>
      <w:tr w:rsidR="00301720" w:rsidRPr="000206F5">
        <w:trPr>
          <w:cantSplit/>
        </w:trPr>
        <w:tc>
          <w:tcPr>
            <w:tcW w:w="900" w:type="dxa"/>
          </w:tcPr>
          <w:p w:rsidR="00301720" w:rsidRPr="000206F5" w:rsidRDefault="006965E9">
            <w:pPr>
              <w:pStyle w:val="Header"/>
              <w:jc w:val="center"/>
              <w:rPr>
                <w:lang w:val="pt-BR"/>
              </w:rPr>
            </w:pPr>
            <w:r>
              <w:rPr>
                <w:lang w:val="pt-BR"/>
              </w:rPr>
              <w:t>1.0</w:t>
            </w:r>
          </w:p>
        </w:tc>
        <w:tc>
          <w:tcPr>
            <w:tcW w:w="1170" w:type="dxa"/>
          </w:tcPr>
          <w:p w:rsidR="00301720" w:rsidRPr="000206F5" w:rsidRDefault="00301720">
            <w:pPr>
              <w:pStyle w:val="Header"/>
              <w:jc w:val="center"/>
              <w:rPr>
                <w:lang w:val="pt-BR"/>
              </w:rPr>
            </w:pPr>
          </w:p>
        </w:tc>
        <w:tc>
          <w:tcPr>
            <w:tcW w:w="1350" w:type="dxa"/>
          </w:tcPr>
          <w:p w:rsidR="00301720" w:rsidRPr="000206F5" w:rsidRDefault="006965E9">
            <w:pPr>
              <w:pStyle w:val="Header"/>
              <w:jc w:val="center"/>
              <w:rPr>
                <w:lang w:val="pt-BR"/>
              </w:rPr>
            </w:pPr>
            <w:r>
              <w:rPr>
                <w:lang w:val="pt-BR"/>
              </w:rPr>
              <w:t>19/08/2015</w:t>
            </w:r>
          </w:p>
        </w:tc>
        <w:tc>
          <w:tcPr>
            <w:tcW w:w="3420" w:type="dxa"/>
          </w:tcPr>
          <w:p w:rsidR="00301720" w:rsidRPr="000206F5" w:rsidRDefault="006965E9">
            <w:pPr>
              <w:pStyle w:val="Header"/>
              <w:rPr>
                <w:lang w:val="pt-BR"/>
              </w:rPr>
            </w:pPr>
            <w:r>
              <w:rPr>
                <w:lang w:val="pt-BR"/>
              </w:rPr>
              <w:t>Criação do documento de visão</w:t>
            </w:r>
          </w:p>
        </w:tc>
        <w:tc>
          <w:tcPr>
            <w:tcW w:w="3060" w:type="dxa"/>
          </w:tcPr>
          <w:p w:rsidR="00301720" w:rsidRDefault="006965E9">
            <w:pPr>
              <w:pStyle w:val="Header"/>
              <w:rPr>
                <w:lang w:val="pt-BR"/>
              </w:rPr>
            </w:pPr>
            <w:r>
              <w:rPr>
                <w:lang w:val="pt-BR"/>
              </w:rPr>
              <w:t>Ana Paula de Souza</w:t>
            </w:r>
          </w:p>
          <w:p w:rsidR="006965E9" w:rsidRPr="000206F5" w:rsidRDefault="006965E9">
            <w:pPr>
              <w:pStyle w:val="Header"/>
              <w:rPr>
                <w:lang w:val="pt-BR"/>
              </w:rPr>
            </w:pPr>
            <w:r>
              <w:rPr>
                <w:lang w:val="pt-BR"/>
              </w:rPr>
              <w:t>Bruno Oliveira da Silva</w:t>
            </w:r>
          </w:p>
        </w:tc>
      </w:tr>
      <w:tr w:rsidR="00301720" w:rsidRPr="000206F5">
        <w:trPr>
          <w:cantSplit/>
        </w:trPr>
        <w:tc>
          <w:tcPr>
            <w:tcW w:w="900" w:type="dxa"/>
          </w:tcPr>
          <w:p w:rsidR="00301720" w:rsidRPr="000206F5" w:rsidRDefault="00301720">
            <w:pPr>
              <w:pStyle w:val="Header"/>
              <w:jc w:val="center"/>
              <w:rPr>
                <w:lang w:val="pt-BR"/>
              </w:rPr>
            </w:pPr>
          </w:p>
        </w:tc>
        <w:tc>
          <w:tcPr>
            <w:tcW w:w="1170" w:type="dxa"/>
          </w:tcPr>
          <w:p w:rsidR="00301720" w:rsidRPr="000206F5" w:rsidRDefault="00301720">
            <w:pPr>
              <w:pStyle w:val="Header"/>
              <w:jc w:val="center"/>
              <w:rPr>
                <w:lang w:val="pt-BR"/>
              </w:rPr>
            </w:pPr>
          </w:p>
        </w:tc>
        <w:tc>
          <w:tcPr>
            <w:tcW w:w="1350" w:type="dxa"/>
          </w:tcPr>
          <w:p w:rsidR="00301720" w:rsidRPr="000206F5" w:rsidRDefault="00301720">
            <w:pPr>
              <w:pStyle w:val="Header"/>
              <w:jc w:val="center"/>
              <w:rPr>
                <w:lang w:val="pt-BR"/>
              </w:rPr>
            </w:pPr>
          </w:p>
        </w:tc>
        <w:tc>
          <w:tcPr>
            <w:tcW w:w="3420" w:type="dxa"/>
          </w:tcPr>
          <w:p w:rsidR="00301720" w:rsidRPr="000206F5" w:rsidRDefault="00301720">
            <w:pPr>
              <w:pStyle w:val="Header"/>
              <w:rPr>
                <w:lang w:val="pt-BR"/>
              </w:rPr>
            </w:pPr>
          </w:p>
        </w:tc>
        <w:tc>
          <w:tcPr>
            <w:tcW w:w="3060" w:type="dxa"/>
          </w:tcPr>
          <w:p w:rsidR="00301720" w:rsidRPr="000206F5" w:rsidRDefault="00301720">
            <w:pPr>
              <w:pStyle w:val="Header"/>
              <w:rPr>
                <w:lang w:val="pt-BR"/>
              </w:rPr>
            </w:pPr>
          </w:p>
        </w:tc>
      </w:tr>
      <w:tr w:rsidR="00301720" w:rsidRPr="000206F5">
        <w:trPr>
          <w:cantSplit/>
        </w:trPr>
        <w:tc>
          <w:tcPr>
            <w:tcW w:w="900" w:type="dxa"/>
          </w:tcPr>
          <w:p w:rsidR="00301720" w:rsidRPr="000206F5" w:rsidRDefault="00301720">
            <w:pPr>
              <w:pStyle w:val="Header"/>
              <w:jc w:val="center"/>
              <w:rPr>
                <w:lang w:val="pt-BR"/>
              </w:rPr>
            </w:pPr>
          </w:p>
        </w:tc>
        <w:tc>
          <w:tcPr>
            <w:tcW w:w="1170" w:type="dxa"/>
          </w:tcPr>
          <w:p w:rsidR="00301720" w:rsidRPr="000206F5" w:rsidRDefault="00301720">
            <w:pPr>
              <w:pStyle w:val="Header"/>
              <w:jc w:val="center"/>
              <w:rPr>
                <w:lang w:val="pt-BR"/>
              </w:rPr>
            </w:pPr>
          </w:p>
        </w:tc>
        <w:tc>
          <w:tcPr>
            <w:tcW w:w="1350" w:type="dxa"/>
          </w:tcPr>
          <w:p w:rsidR="00301720" w:rsidRPr="000206F5" w:rsidRDefault="00301720">
            <w:pPr>
              <w:pStyle w:val="Header"/>
              <w:jc w:val="center"/>
              <w:rPr>
                <w:lang w:val="pt-BR"/>
              </w:rPr>
            </w:pPr>
          </w:p>
        </w:tc>
        <w:tc>
          <w:tcPr>
            <w:tcW w:w="3420" w:type="dxa"/>
          </w:tcPr>
          <w:p w:rsidR="00301720" w:rsidRPr="000206F5" w:rsidRDefault="00301720">
            <w:pPr>
              <w:pStyle w:val="Header"/>
              <w:rPr>
                <w:lang w:val="pt-BR"/>
              </w:rPr>
            </w:pPr>
          </w:p>
        </w:tc>
        <w:tc>
          <w:tcPr>
            <w:tcW w:w="3060" w:type="dxa"/>
          </w:tcPr>
          <w:p w:rsidR="00301720" w:rsidRPr="000206F5" w:rsidRDefault="00301720">
            <w:pPr>
              <w:pStyle w:val="Header"/>
              <w:rPr>
                <w:lang w:val="pt-BR"/>
              </w:rPr>
            </w:pPr>
          </w:p>
        </w:tc>
      </w:tr>
      <w:tr w:rsidR="00301720" w:rsidRPr="000206F5">
        <w:trPr>
          <w:cantSplit/>
        </w:trPr>
        <w:tc>
          <w:tcPr>
            <w:tcW w:w="900" w:type="dxa"/>
          </w:tcPr>
          <w:p w:rsidR="00301720" w:rsidRPr="000206F5" w:rsidRDefault="00301720">
            <w:pPr>
              <w:pStyle w:val="Header"/>
              <w:jc w:val="center"/>
              <w:rPr>
                <w:lang w:val="pt-BR"/>
              </w:rPr>
            </w:pPr>
          </w:p>
        </w:tc>
        <w:tc>
          <w:tcPr>
            <w:tcW w:w="1170" w:type="dxa"/>
          </w:tcPr>
          <w:p w:rsidR="00301720" w:rsidRPr="000206F5" w:rsidRDefault="00301720">
            <w:pPr>
              <w:pStyle w:val="Header"/>
              <w:jc w:val="center"/>
              <w:rPr>
                <w:lang w:val="pt-BR"/>
              </w:rPr>
            </w:pPr>
          </w:p>
        </w:tc>
        <w:tc>
          <w:tcPr>
            <w:tcW w:w="1350" w:type="dxa"/>
          </w:tcPr>
          <w:p w:rsidR="00301720" w:rsidRPr="000206F5" w:rsidRDefault="00301720">
            <w:pPr>
              <w:pStyle w:val="Header"/>
              <w:jc w:val="center"/>
              <w:rPr>
                <w:lang w:val="pt-BR"/>
              </w:rPr>
            </w:pPr>
          </w:p>
        </w:tc>
        <w:tc>
          <w:tcPr>
            <w:tcW w:w="3420" w:type="dxa"/>
          </w:tcPr>
          <w:p w:rsidR="00301720" w:rsidRPr="000206F5" w:rsidRDefault="00301720">
            <w:pPr>
              <w:pStyle w:val="Header"/>
              <w:rPr>
                <w:lang w:val="pt-BR"/>
              </w:rPr>
            </w:pPr>
          </w:p>
        </w:tc>
        <w:tc>
          <w:tcPr>
            <w:tcW w:w="3060" w:type="dxa"/>
          </w:tcPr>
          <w:p w:rsidR="00301720" w:rsidRPr="000206F5" w:rsidRDefault="00301720">
            <w:pPr>
              <w:pStyle w:val="Header"/>
              <w:rPr>
                <w:lang w:val="pt-BR"/>
              </w:rPr>
            </w:pPr>
          </w:p>
        </w:tc>
      </w:tr>
      <w:tr w:rsidR="00301720" w:rsidRPr="000206F5">
        <w:trPr>
          <w:cantSplit/>
        </w:trPr>
        <w:tc>
          <w:tcPr>
            <w:tcW w:w="900" w:type="dxa"/>
          </w:tcPr>
          <w:p w:rsidR="00301720" w:rsidRPr="000206F5" w:rsidRDefault="00301720">
            <w:pPr>
              <w:pStyle w:val="Header"/>
              <w:jc w:val="center"/>
              <w:rPr>
                <w:lang w:val="pt-BR"/>
              </w:rPr>
            </w:pPr>
          </w:p>
        </w:tc>
        <w:tc>
          <w:tcPr>
            <w:tcW w:w="1170" w:type="dxa"/>
          </w:tcPr>
          <w:p w:rsidR="00301720" w:rsidRPr="000206F5" w:rsidRDefault="00301720">
            <w:pPr>
              <w:pStyle w:val="Header"/>
              <w:jc w:val="center"/>
              <w:rPr>
                <w:lang w:val="pt-BR"/>
              </w:rPr>
            </w:pPr>
          </w:p>
        </w:tc>
        <w:tc>
          <w:tcPr>
            <w:tcW w:w="1350" w:type="dxa"/>
          </w:tcPr>
          <w:p w:rsidR="00301720" w:rsidRPr="000206F5" w:rsidRDefault="00301720">
            <w:pPr>
              <w:pStyle w:val="Header"/>
              <w:jc w:val="center"/>
              <w:rPr>
                <w:lang w:val="pt-BR"/>
              </w:rPr>
            </w:pPr>
          </w:p>
        </w:tc>
        <w:tc>
          <w:tcPr>
            <w:tcW w:w="3420" w:type="dxa"/>
          </w:tcPr>
          <w:p w:rsidR="00301720" w:rsidRPr="000206F5" w:rsidRDefault="00301720">
            <w:pPr>
              <w:pStyle w:val="Header"/>
              <w:rPr>
                <w:lang w:val="pt-BR"/>
              </w:rPr>
            </w:pPr>
          </w:p>
        </w:tc>
        <w:tc>
          <w:tcPr>
            <w:tcW w:w="3060" w:type="dxa"/>
          </w:tcPr>
          <w:p w:rsidR="00301720" w:rsidRPr="000206F5" w:rsidRDefault="00301720">
            <w:pPr>
              <w:pStyle w:val="Header"/>
              <w:rPr>
                <w:lang w:val="pt-BR"/>
              </w:rPr>
            </w:pPr>
          </w:p>
        </w:tc>
      </w:tr>
      <w:tr w:rsidR="00301720" w:rsidRPr="000206F5">
        <w:trPr>
          <w:cantSplit/>
        </w:trPr>
        <w:tc>
          <w:tcPr>
            <w:tcW w:w="900" w:type="dxa"/>
          </w:tcPr>
          <w:p w:rsidR="00301720" w:rsidRPr="000206F5" w:rsidRDefault="00301720">
            <w:pPr>
              <w:pStyle w:val="Header"/>
              <w:jc w:val="center"/>
              <w:rPr>
                <w:lang w:val="pt-BR"/>
              </w:rPr>
            </w:pPr>
          </w:p>
        </w:tc>
        <w:tc>
          <w:tcPr>
            <w:tcW w:w="1170" w:type="dxa"/>
          </w:tcPr>
          <w:p w:rsidR="00301720" w:rsidRPr="000206F5" w:rsidRDefault="00301720">
            <w:pPr>
              <w:pStyle w:val="Header"/>
              <w:jc w:val="center"/>
              <w:rPr>
                <w:lang w:val="pt-BR"/>
              </w:rPr>
            </w:pPr>
          </w:p>
        </w:tc>
        <w:tc>
          <w:tcPr>
            <w:tcW w:w="1350" w:type="dxa"/>
          </w:tcPr>
          <w:p w:rsidR="00301720" w:rsidRPr="000206F5" w:rsidRDefault="00301720">
            <w:pPr>
              <w:pStyle w:val="Header"/>
              <w:jc w:val="center"/>
              <w:rPr>
                <w:lang w:val="pt-BR"/>
              </w:rPr>
            </w:pPr>
          </w:p>
        </w:tc>
        <w:tc>
          <w:tcPr>
            <w:tcW w:w="3420" w:type="dxa"/>
          </w:tcPr>
          <w:p w:rsidR="00301720" w:rsidRPr="000206F5" w:rsidRDefault="00301720">
            <w:pPr>
              <w:pStyle w:val="Header"/>
              <w:rPr>
                <w:lang w:val="pt-BR"/>
              </w:rPr>
            </w:pPr>
          </w:p>
        </w:tc>
        <w:tc>
          <w:tcPr>
            <w:tcW w:w="3060" w:type="dxa"/>
          </w:tcPr>
          <w:p w:rsidR="00301720" w:rsidRPr="000206F5" w:rsidRDefault="00301720">
            <w:pPr>
              <w:pStyle w:val="Header"/>
              <w:rPr>
                <w:lang w:val="pt-BR"/>
              </w:rPr>
            </w:pPr>
          </w:p>
        </w:tc>
      </w:tr>
    </w:tbl>
    <w:p w:rsidR="00301720" w:rsidRPr="000206F5" w:rsidRDefault="00301720">
      <w:pPr>
        <w:jc w:val="center"/>
        <w:rPr>
          <w:lang w:val="pt-BR"/>
        </w:rPr>
      </w:pPr>
    </w:p>
    <w:p w:rsidR="00301720" w:rsidRPr="000206F5" w:rsidRDefault="000E666C" w:rsidP="000625BC">
      <w:pPr>
        <w:pStyle w:val="Heading1"/>
        <w:pBdr>
          <w:top w:val="none" w:sz="0" w:space="0" w:color="auto"/>
          <w:bottom w:val="none" w:sz="0" w:space="0" w:color="auto"/>
        </w:pBdr>
        <w:rPr>
          <w:lang w:val="pt-BR"/>
        </w:rPr>
      </w:pPr>
      <w:bookmarkStart w:id="0" w:name="_Toc29264751"/>
      <w:bookmarkStart w:id="1" w:name="_Toc31701056"/>
      <w:bookmarkStart w:id="2" w:name="_Toc32203817"/>
      <w:bookmarkStart w:id="3" w:name="_Toc49737849"/>
      <w:r w:rsidRPr="000206F5">
        <w:rPr>
          <w:lang w:val="pt-BR"/>
        </w:rPr>
        <w:t>Introdução</w:t>
      </w:r>
      <w:bookmarkEnd w:id="0"/>
      <w:bookmarkEnd w:id="1"/>
      <w:bookmarkEnd w:id="2"/>
      <w:bookmarkEnd w:id="3"/>
    </w:p>
    <w:p w:rsidR="00301720" w:rsidRPr="000206F5" w:rsidRDefault="00301720">
      <w:pPr>
        <w:rPr>
          <w:color w:val="0000FF"/>
          <w:lang w:val="pt-BR"/>
        </w:rPr>
      </w:pPr>
    </w:p>
    <w:p w:rsidR="00301720" w:rsidRPr="000206F5" w:rsidRDefault="000E666C" w:rsidP="000E666C">
      <w:pPr>
        <w:pStyle w:val="Heading2"/>
        <w:numPr>
          <w:ilvl w:val="1"/>
          <w:numId w:val="1"/>
        </w:numPr>
        <w:ind w:left="431" w:hanging="431"/>
        <w:rPr>
          <w:lang w:val="pt-BR"/>
        </w:rPr>
      </w:pPr>
      <w:bookmarkStart w:id="4" w:name="_Toc49737850"/>
      <w:r w:rsidRPr="000206F5">
        <w:rPr>
          <w:lang w:val="pt-BR"/>
        </w:rPr>
        <w:t>Objetivo do Documento</w:t>
      </w:r>
      <w:bookmarkEnd w:id="4"/>
    </w:p>
    <w:p w:rsidR="00301720" w:rsidRPr="004B2C92" w:rsidRDefault="000E666C">
      <w:pPr>
        <w:pStyle w:val="BodyText3"/>
        <w:rPr>
          <w:color w:val="auto"/>
        </w:rPr>
      </w:pPr>
      <w:r w:rsidRPr="004B2C92">
        <w:rPr>
          <w:rFonts w:ascii="Helvetica" w:hAnsi="Helvetica"/>
          <w:color w:val="auto"/>
        </w:rPr>
        <w:t>A finalidade deste documento é coletar e definir as necessidades do Cliente e as características do Projeto de Software desejado, descritas em alto nível, focando o negócio sob a perspectiva do Cliente. Neste documento está descrito “o quê” o Cliente necessita e, a descrição do problema a ser resolvido. Em nenhum momento este documento descreverá “como” estas necessidades serão atendidas</w:t>
      </w:r>
      <w:r w:rsidRPr="004B2C92">
        <w:rPr>
          <w:color w:val="auto"/>
        </w:rPr>
        <w:t>.</w:t>
      </w:r>
    </w:p>
    <w:p w:rsidR="00301720" w:rsidRPr="000206F5" w:rsidRDefault="00301720">
      <w:pPr>
        <w:rPr>
          <w:rFonts w:ascii="Arial Unicode MS" w:hAnsi="Arial Unicode MS"/>
          <w:vanish/>
          <w:sz w:val="24"/>
          <w:lang w:val="pt-BR"/>
        </w:rPr>
      </w:pPr>
    </w:p>
    <w:p w:rsidR="00301720" w:rsidRPr="000206F5" w:rsidRDefault="00301720">
      <w:pPr>
        <w:pStyle w:val="Comentarios"/>
        <w:rPr>
          <w:i w:val="0"/>
          <w:color w:val="0000FF"/>
          <w:sz w:val="22"/>
        </w:rPr>
      </w:pPr>
    </w:p>
    <w:p w:rsidR="00301720" w:rsidRPr="000206F5" w:rsidRDefault="00301720">
      <w:pPr>
        <w:pStyle w:val="BodyText"/>
        <w:rPr>
          <w:color w:val="auto"/>
          <w:lang w:val="pt-BR"/>
        </w:rPr>
      </w:pPr>
    </w:p>
    <w:p w:rsidR="00301720" w:rsidRPr="000206F5" w:rsidRDefault="00301720">
      <w:pPr>
        <w:pStyle w:val="Comentarios"/>
        <w:rPr>
          <w:i w:val="0"/>
          <w:color w:val="auto"/>
          <w:sz w:val="22"/>
        </w:rPr>
      </w:pPr>
    </w:p>
    <w:p w:rsidR="00301720" w:rsidRDefault="000E666C" w:rsidP="000E666C">
      <w:pPr>
        <w:pStyle w:val="Heading1"/>
        <w:numPr>
          <w:ilvl w:val="0"/>
          <w:numId w:val="2"/>
        </w:numPr>
        <w:pBdr>
          <w:top w:val="none" w:sz="0" w:space="0" w:color="auto"/>
          <w:bottom w:val="none" w:sz="0" w:space="0" w:color="auto"/>
        </w:pBdr>
        <w:rPr>
          <w:lang w:val="pt-BR"/>
        </w:rPr>
      </w:pPr>
      <w:bookmarkStart w:id="5" w:name="_Toc28671944"/>
      <w:bookmarkStart w:id="6" w:name="_Toc28671990"/>
      <w:bookmarkStart w:id="7" w:name="_Toc29264756"/>
      <w:bookmarkStart w:id="8" w:name="_Toc31701061"/>
      <w:bookmarkStart w:id="9" w:name="_Toc32203822"/>
      <w:bookmarkStart w:id="10" w:name="_Toc49737853"/>
      <w:r w:rsidRPr="000206F5">
        <w:rPr>
          <w:lang w:val="pt-BR"/>
        </w:rPr>
        <w:t>Partes Envolvidas</w:t>
      </w:r>
      <w:bookmarkEnd w:id="5"/>
      <w:bookmarkEnd w:id="6"/>
      <w:bookmarkEnd w:id="7"/>
      <w:bookmarkEnd w:id="8"/>
      <w:bookmarkEnd w:id="9"/>
      <w:r w:rsidRPr="000206F5">
        <w:rPr>
          <w:lang w:val="pt-BR"/>
        </w:rPr>
        <w:t xml:space="preserve"> e Usuários</w:t>
      </w:r>
      <w:bookmarkEnd w:id="10"/>
    </w:p>
    <w:p w:rsidR="006965E9" w:rsidRPr="006965E9" w:rsidRDefault="006965E9" w:rsidP="006965E9">
      <w:pPr>
        <w:rPr>
          <w:lang w:val="pt-BR"/>
        </w:rPr>
      </w:pPr>
      <w:r>
        <w:rPr>
          <w:lang w:val="pt-BR"/>
        </w:rPr>
        <w:t>Os usuários dos sistemas serão crianças com idade entre 10 e 15 anos, também será afetado pelo sistema os pais de crianças com a respectiva idade, escola de ensino fundamental, professores e universidades com cursos voltados para área da educação infantil.</w:t>
      </w:r>
    </w:p>
    <w:p w:rsidR="00301720" w:rsidRPr="000206F5" w:rsidRDefault="00301720">
      <w:pPr>
        <w:pStyle w:val="Header"/>
        <w:rPr>
          <w:color w:val="0000FF"/>
          <w:lang w:val="pt-BR"/>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72"/>
        <w:gridCol w:w="2608"/>
        <w:gridCol w:w="5220"/>
      </w:tblGrid>
      <w:tr w:rsidR="00301720" w:rsidRPr="000206F5">
        <w:tc>
          <w:tcPr>
            <w:tcW w:w="2072" w:type="dxa"/>
            <w:shd w:val="pct10" w:color="000000" w:fill="FFFFFF"/>
          </w:tcPr>
          <w:p w:rsidR="00301720" w:rsidRPr="000206F5" w:rsidRDefault="000E666C">
            <w:pPr>
              <w:pStyle w:val="Header"/>
              <w:jc w:val="center"/>
              <w:rPr>
                <w:b/>
                <w:lang w:val="pt-BR"/>
              </w:rPr>
            </w:pPr>
            <w:r w:rsidRPr="000206F5">
              <w:rPr>
                <w:b/>
                <w:lang w:val="pt-BR"/>
              </w:rPr>
              <w:t>Nome</w:t>
            </w:r>
          </w:p>
        </w:tc>
        <w:tc>
          <w:tcPr>
            <w:tcW w:w="2608" w:type="dxa"/>
            <w:shd w:val="pct10" w:color="000000" w:fill="FFFFFF"/>
          </w:tcPr>
          <w:p w:rsidR="00301720" w:rsidRPr="000206F5" w:rsidRDefault="000E666C">
            <w:pPr>
              <w:pStyle w:val="Header"/>
              <w:jc w:val="center"/>
              <w:rPr>
                <w:b/>
                <w:lang w:val="pt-BR"/>
              </w:rPr>
            </w:pPr>
            <w:r w:rsidRPr="000206F5">
              <w:rPr>
                <w:b/>
                <w:lang w:val="pt-BR"/>
              </w:rPr>
              <w:t>Descrição</w:t>
            </w:r>
          </w:p>
        </w:tc>
        <w:tc>
          <w:tcPr>
            <w:tcW w:w="5220" w:type="dxa"/>
            <w:shd w:val="pct10" w:color="000000" w:fill="FFFFFF"/>
          </w:tcPr>
          <w:p w:rsidR="00301720" w:rsidRPr="000206F5" w:rsidRDefault="000E666C">
            <w:pPr>
              <w:pStyle w:val="Header"/>
              <w:tabs>
                <w:tab w:val="left" w:pos="1440"/>
                <w:tab w:val="center" w:pos="1894"/>
              </w:tabs>
              <w:jc w:val="center"/>
              <w:rPr>
                <w:b/>
                <w:lang w:val="pt-BR"/>
              </w:rPr>
            </w:pPr>
            <w:r w:rsidRPr="000206F5">
              <w:rPr>
                <w:b/>
                <w:lang w:val="pt-BR"/>
              </w:rPr>
              <w:t>Responsabilidades</w:t>
            </w:r>
          </w:p>
        </w:tc>
      </w:tr>
      <w:tr w:rsidR="00301720" w:rsidRPr="000206F5">
        <w:tc>
          <w:tcPr>
            <w:tcW w:w="2072" w:type="dxa"/>
          </w:tcPr>
          <w:p w:rsidR="00301720" w:rsidRPr="004B2C92" w:rsidRDefault="006965E9">
            <w:pPr>
              <w:pStyle w:val="Header"/>
              <w:rPr>
                <w:lang w:val="pt-BR"/>
              </w:rPr>
            </w:pPr>
            <w:r w:rsidRPr="004B2C92">
              <w:rPr>
                <w:lang w:val="pt-BR"/>
              </w:rPr>
              <w:t>Criança</w:t>
            </w:r>
          </w:p>
        </w:tc>
        <w:tc>
          <w:tcPr>
            <w:tcW w:w="2608" w:type="dxa"/>
          </w:tcPr>
          <w:p w:rsidR="00301720" w:rsidRPr="004B2C92" w:rsidRDefault="006965E9">
            <w:pPr>
              <w:pStyle w:val="Header"/>
              <w:jc w:val="left"/>
              <w:rPr>
                <w:lang w:val="pt-BR"/>
              </w:rPr>
            </w:pPr>
            <w:r w:rsidRPr="004B2C92">
              <w:rPr>
                <w:lang w:val="pt-BR"/>
              </w:rPr>
              <w:t>Usuário</w:t>
            </w:r>
          </w:p>
        </w:tc>
        <w:tc>
          <w:tcPr>
            <w:tcW w:w="5220" w:type="dxa"/>
          </w:tcPr>
          <w:p w:rsidR="00301720" w:rsidRPr="004B2C92" w:rsidRDefault="000E666C">
            <w:pPr>
              <w:pStyle w:val="Header"/>
              <w:jc w:val="left"/>
              <w:rPr>
                <w:lang w:val="pt-BR"/>
              </w:rPr>
            </w:pPr>
            <w:r w:rsidRPr="004B2C92">
              <w:rPr>
                <w:lang w:val="pt-BR"/>
              </w:rPr>
              <w:t>Responsabilidades em relação ao projeto</w:t>
            </w:r>
          </w:p>
          <w:p w:rsidR="00301720" w:rsidRPr="000206F5" w:rsidRDefault="009F411E">
            <w:pPr>
              <w:pStyle w:val="Header"/>
              <w:jc w:val="left"/>
              <w:rPr>
                <w:color w:val="0000FF"/>
                <w:lang w:val="pt-BR"/>
              </w:rPr>
            </w:pPr>
            <w:r w:rsidRPr="004B2C92">
              <w:rPr>
                <w:lang w:val="pt-BR"/>
              </w:rPr>
              <w:t>Será o usuário final do sistema, responsável pelo feedback em relação ao alcance do produto</w:t>
            </w:r>
          </w:p>
        </w:tc>
      </w:tr>
      <w:tr w:rsidR="00301720" w:rsidRPr="000206F5">
        <w:tc>
          <w:tcPr>
            <w:tcW w:w="2072" w:type="dxa"/>
          </w:tcPr>
          <w:p w:rsidR="00301720" w:rsidRPr="004B2C92" w:rsidRDefault="009F411E">
            <w:pPr>
              <w:pStyle w:val="Header"/>
              <w:rPr>
                <w:lang w:val="pt-BR"/>
              </w:rPr>
            </w:pPr>
            <w:r w:rsidRPr="004B2C92">
              <w:rPr>
                <w:lang w:val="pt-BR"/>
              </w:rPr>
              <w:lastRenderedPageBreak/>
              <w:t>Pais</w:t>
            </w:r>
          </w:p>
        </w:tc>
        <w:tc>
          <w:tcPr>
            <w:tcW w:w="2608" w:type="dxa"/>
          </w:tcPr>
          <w:p w:rsidR="00301720" w:rsidRPr="000206F5" w:rsidRDefault="00301720">
            <w:pPr>
              <w:pStyle w:val="Header"/>
              <w:jc w:val="left"/>
              <w:rPr>
                <w:color w:val="0000FF"/>
                <w:lang w:val="pt-BR"/>
              </w:rPr>
            </w:pPr>
          </w:p>
        </w:tc>
        <w:tc>
          <w:tcPr>
            <w:tcW w:w="5220" w:type="dxa"/>
          </w:tcPr>
          <w:p w:rsidR="00301720" w:rsidRPr="004B2C92" w:rsidRDefault="009F411E">
            <w:pPr>
              <w:pStyle w:val="Header"/>
              <w:jc w:val="left"/>
              <w:rPr>
                <w:lang w:val="pt-BR"/>
              </w:rPr>
            </w:pPr>
            <w:r w:rsidRPr="004B2C92">
              <w:rPr>
                <w:lang w:val="pt-BR"/>
              </w:rPr>
              <w:t>Responsáveis pela compra do sistema.</w:t>
            </w:r>
          </w:p>
        </w:tc>
      </w:tr>
      <w:tr w:rsidR="00301720" w:rsidRPr="000206F5">
        <w:tc>
          <w:tcPr>
            <w:tcW w:w="2072" w:type="dxa"/>
          </w:tcPr>
          <w:p w:rsidR="00301720" w:rsidRPr="004B2C92" w:rsidRDefault="009F411E">
            <w:pPr>
              <w:pStyle w:val="Header"/>
              <w:rPr>
                <w:lang w:val="pt-BR"/>
              </w:rPr>
            </w:pPr>
            <w:r w:rsidRPr="004B2C92">
              <w:rPr>
                <w:lang w:val="pt-BR"/>
              </w:rPr>
              <w:t>Escolas</w:t>
            </w:r>
          </w:p>
        </w:tc>
        <w:tc>
          <w:tcPr>
            <w:tcW w:w="2608" w:type="dxa"/>
          </w:tcPr>
          <w:p w:rsidR="00301720" w:rsidRPr="000206F5" w:rsidRDefault="00301720">
            <w:pPr>
              <w:pStyle w:val="Header"/>
              <w:jc w:val="left"/>
              <w:rPr>
                <w:color w:val="0000FF"/>
                <w:lang w:val="pt-BR"/>
              </w:rPr>
            </w:pPr>
          </w:p>
        </w:tc>
        <w:tc>
          <w:tcPr>
            <w:tcW w:w="5220" w:type="dxa"/>
          </w:tcPr>
          <w:p w:rsidR="00301720" w:rsidRPr="004B2C92" w:rsidRDefault="009F411E">
            <w:pPr>
              <w:pStyle w:val="Header"/>
              <w:rPr>
                <w:lang w:val="pt-BR"/>
              </w:rPr>
            </w:pPr>
            <w:r w:rsidRPr="004B2C92">
              <w:rPr>
                <w:lang w:val="pt-BR"/>
              </w:rPr>
              <w:t>Responsável pela divulgação do sistema ou possivelmente pela compra do mesmo para utilização de seus professores</w:t>
            </w:r>
            <w:r w:rsidR="000E666C" w:rsidRPr="004B2C92">
              <w:rPr>
                <w:lang w:val="pt-BR"/>
              </w:rPr>
              <w:t>.</w:t>
            </w:r>
          </w:p>
        </w:tc>
      </w:tr>
      <w:tr w:rsidR="00301720" w:rsidRPr="000206F5">
        <w:tc>
          <w:tcPr>
            <w:tcW w:w="2072" w:type="dxa"/>
          </w:tcPr>
          <w:p w:rsidR="00301720" w:rsidRPr="004B2C92" w:rsidRDefault="009F411E">
            <w:pPr>
              <w:pStyle w:val="Header"/>
              <w:rPr>
                <w:lang w:val="pt-BR"/>
              </w:rPr>
            </w:pPr>
            <w:r w:rsidRPr="004B2C92">
              <w:rPr>
                <w:lang w:val="pt-BR"/>
              </w:rPr>
              <w:t>Universidades</w:t>
            </w:r>
          </w:p>
        </w:tc>
        <w:tc>
          <w:tcPr>
            <w:tcW w:w="2608" w:type="dxa"/>
          </w:tcPr>
          <w:p w:rsidR="00301720" w:rsidRPr="000206F5" w:rsidRDefault="00301720" w:rsidP="00F75EB4">
            <w:pPr>
              <w:pStyle w:val="Header"/>
              <w:jc w:val="left"/>
              <w:rPr>
                <w:color w:val="0000FF"/>
                <w:lang w:val="pt-BR"/>
              </w:rPr>
            </w:pPr>
          </w:p>
        </w:tc>
        <w:tc>
          <w:tcPr>
            <w:tcW w:w="5220" w:type="dxa"/>
          </w:tcPr>
          <w:p w:rsidR="00301720" w:rsidRPr="004B2C92" w:rsidRDefault="009F411E" w:rsidP="00F75EB4">
            <w:pPr>
              <w:pStyle w:val="Header"/>
              <w:jc w:val="left"/>
              <w:rPr>
                <w:lang w:val="pt-BR"/>
              </w:rPr>
            </w:pPr>
            <w:r w:rsidRPr="004B2C92">
              <w:rPr>
                <w:lang w:val="pt-BR"/>
              </w:rPr>
              <w:t>Responsável pela divulgação do sistema e pode ser um possível investidor no sistema.</w:t>
            </w:r>
          </w:p>
        </w:tc>
      </w:tr>
    </w:tbl>
    <w:p w:rsidR="00301720" w:rsidRPr="000206F5" w:rsidRDefault="000E666C" w:rsidP="000E666C">
      <w:pPr>
        <w:pStyle w:val="Heading1"/>
        <w:numPr>
          <w:ilvl w:val="0"/>
          <w:numId w:val="2"/>
        </w:numPr>
        <w:pBdr>
          <w:top w:val="none" w:sz="0" w:space="0" w:color="auto"/>
          <w:bottom w:val="none" w:sz="0" w:space="0" w:color="auto"/>
        </w:pBdr>
        <w:rPr>
          <w:lang w:val="pt-BR"/>
        </w:rPr>
      </w:pPr>
      <w:bookmarkStart w:id="11" w:name="_Toc49737854"/>
      <w:r w:rsidRPr="000206F5">
        <w:rPr>
          <w:lang w:val="pt-BR"/>
        </w:rPr>
        <w:t>Posicionamento</w:t>
      </w:r>
      <w:bookmarkEnd w:id="11"/>
    </w:p>
    <w:p w:rsidR="00301720" w:rsidRPr="000206F5" w:rsidRDefault="00301720">
      <w:pPr>
        <w:pStyle w:val="Comentarios"/>
        <w:rPr>
          <w:i w:val="0"/>
          <w:color w:val="0000FF"/>
          <w:sz w:val="22"/>
        </w:rPr>
      </w:pPr>
    </w:p>
    <w:p w:rsidR="00301720" w:rsidRPr="000206F5" w:rsidRDefault="000E666C" w:rsidP="000E666C">
      <w:pPr>
        <w:pStyle w:val="Heading2"/>
        <w:numPr>
          <w:ilvl w:val="1"/>
          <w:numId w:val="1"/>
        </w:numPr>
        <w:ind w:left="431" w:hanging="431"/>
        <w:rPr>
          <w:lang w:val="pt-BR"/>
        </w:rPr>
      </w:pPr>
      <w:bookmarkStart w:id="12" w:name="_Toc31701064"/>
      <w:bookmarkStart w:id="13" w:name="_Toc32203825"/>
      <w:bookmarkStart w:id="14" w:name="_Toc47404348"/>
      <w:bookmarkStart w:id="15" w:name="_Toc49737855"/>
      <w:r w:rsidRPr="000206F5">
        <w:rPr>
          <w:lang w:val="pt-BR"/>
        </w:rPr>
        <w:t>Sentença do Problema</w:t>
      </w:r>
      <w:bookmarkEnd w:id="12"/>
      <w:bookmarkEnd w:id="13"/>
      <w:bookmarkEnd w:id="14"/>
      <w:bookmarkEnd w:id="1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240"/>
        <w:gridCol w:w="6660"/>
      </w:tblGrid>
      <w:tr w:rsidR="00301720" w:rsidRPr="000206F5">
        <w:trPr>
          <w:cantSplit/>
          <w:trHeight w:val="880"/>
        </w:trPr>
        <w:tc>
          <w:tcPr>
            <w:tcW w:w="3240" w:type="dxa"/>
            <w:tcBorders>
              <w:bottom w:val="single" w:sz="4" w:space="0" w:color="auto"/>
            </w:tcBorders>
            <w:shd w:val="pct10" w:color="000000" w:fill="FFFFFF"/>
          </w:tcPr>
          <w:p w:rsidR="00301720" w:rsidRPr="000206F5" w:rsidRDefault="000E666C">
            <w:pPr>
              <w:pStyle w:val="Heading4"/>
              <w:rPr>
                <w:lang w:val="pt-BR"/>
              </w:rPr>
            </w:pPr>
            <w:r w:rsidRPr="000206F5">
              <w:rPr>
                <w:lang w:val="pt-BR"/>
              </w:rPr>
              <w:t>O problema</w:t>
            </w:r>
          </w:p>
        </w:tc>
        <w:tc>
          <w:tcPr>
            <w:tcW w:w="6660" w:type="dxa"/>
          </w:tcPr>
          <w:p w:rsidR="006965E9" w:rsidRPr="004B2C92" w:rsidRDefault="00E00F02">
            <w:pPr>
              <w:rPr>
                <w:lang w:val="pt-BR"/>
              </w:rPr>
            </w:pPr>
            <w:r w:rsidRPr="004B2C92">
              <w:rPr>
                <w:lang w:val="pt-BR"/>
              </w:rPr>
              <w:t>Alunos e adolescentes no geral,</w:t>
            </w:r>
            <w:r w:rsidR="006965E9" w:rsidRPr="004B2C92">
              <w:rPr>
                <w:lang w:val="pt-BR"/>
              </w:rPr>
              <w:t>encontram uma grande dificuldade com o aprendizado em ensino superiores, a maior dificuldade encontrada está relacionada a matérias de calculo e lógica.</w:t>
            </w:r>
            <w:r w:rsidR="00E305FA" w:rsidRPr="004B2C92">
              <w:rPr>
                <w:lang w:val="pt-BR"/>
              </w:rPr>
              <w:t xml:space="preserve"> Essa dificuldade faz com que tenham aversão ao aprendizado e tenham as matérias relacionadas a cálculo como algo “Impossível” de se fazer.</w:t>
            </w:r>
          </w:p>
          <w:p w:rsidR="00301720" w:rsidRPr="004B2C92" w:rsidRDefault="00301720">
            <w:pPr>
              <w:rPr>
                <w:lang w:val="pt-BR"/>
              </w:rPr>
            </w:pPr>
          </w:p>
        </w:tc>
      </w:tr>
      <w:tr w:rsidR="00301720" w:rsidRPr="000206F5">
        <w:tc>
          <w:tcPr>
            <w:tcW w:w="3240" w:type="dxa"/>
            <w:tcBorders>
              <w:bottom w:val="single" w:sz="4" w:space="0" w:color="auto"/>
            </w:tcBorders>
            <w:shd w:val="pct10" w:color="000000" w:fill="FFFFFF"/>
          </w:tcPr>
          <w:p w:rsidR="00301720" w:rsidRPr="000206F5" w:rsidRDefault="000E666C">
            <w:pPr>
              <w:rPr>
                <w:b/>
                <w:lang w:val="pt-BR"/>
              </w:rPr>
            </w:pPr>
            <w:r w:rsidRPr="000206F5">
              <w:rPr>
                <w:b/>
                <w:lang w:val="pt-BR"/>
              </w:rPr>
              <w:t>Pessoas/Áreas afetadas</w:t>
            </w:r>
          </w:p>
        </w:tc>
        <w:tc>
          <w:tcPr>
            <w:tcW w:w="6660" w:type="dxa"/>
          </w:tcPr>
          <w:p w:rsidR="00301720" w:rsidRPr="004B2C92" w:rsidRDefault="006965E9">
            <w:pPr>
              <w:rPr>
                <w:lang w:val="pt-BR"/>
              </w:rPr>
            </w:pPr>
            <w:r w:rsidRPr="004B2C92">
              <w:rPr>
                <w:lang w:val="pt-BR"/>
              </w:rPr>
              <w:t>Estudantes e professores.</w:t>
            </w:r>
          </w:p>
          <w:p w:rsidR="00301720" w:rsidRPr="004B2C92" w:rsidRDefault="00301720">
            <w:pPr>
              <w:rPr>
                <w:lang w:val="pt-BR"/>
              </w:rPr>
            </w:pPr>
          </w:p>
        </w:tc>
      </w:tr>
      <w:tr w:rsidR="00301720" w:rsidRPr="000206F5">
        <w:tc>
          <w:tcPr>
            <w:tcW w:w="3240" w:type="dxa"/>
            <w:shd w:val="pct10" w:color="000000" w:fill="FFFFFF"/>
          </w:tcPr>
          <w:p w:rsidR="00301720" w:rsidRPr="000206F5" w:rsidRDefault="000E666C">
            <w:pPr>
              <w:rPr>
                <w:b/>
                <w:lang w:val="pt-BR"/>
              </w:rPr>
            </w:pPr>
            <w:r w:rsidRPr="000206F5">
              <w:rPr>
                <w:b/>
                <w:lang w:val="pt-BR"/>
              </w:rPr>
              <w:t>O impacto disso é</w:t>
            </w:r>
          </w:p>
        </w:tc>
        <w:tc>
          <w:tcPr>
            <w:tcW w:w="6660" w:type="dxa"/>
          </w:tcPr>
          <w:p w:rsidR="00301720" w:rsidRPr="004B2C92" w:rsidRDefault="00E00F02">
            <w:pPr>
              <w:rPr>
                <w:lang w:val="pt-BR"/>
              </w:rPr>
            </w:pPr>
            <w:r w:rsidRPr="004B2C92">
              <w:rPr>
                <w:lang w:val="pt-BR"/>
              </w:rPr>
              <w:t>Dificuldade no aprendizado de matérias que são base para a continuidade do processo de aprendizagem.</w:t>
            </w:r>
          </w:p>
        </w:tc>
      </w:tr>
      <w:tr w:rsidR="00301720" w:rsidRPr="000206F5">
        <w:tc>
          <w:tcPr>
            <w:tcW w:w="3240" w:type="dxa"/>
            <w:shd w:val="pct10" w:color="000000" w:fill="FFFFFF"/>
          </w:tcPr>
          <w:p w:rsidR="00301720" w:rsidRPr="000206F5" w:rsidRDefault="000E666C">
            <w:pPr>
              <w:rPr>
                <w:b/>
                <w:lang w:val="pt-BR"/>
              </w:rPr>
            </w:pPr>
            <w:r w:rsidRPr="000206F5">
              <w:rPr>
                <w:b/>
                <w:lang w:val="pt-BR"/>
              </w:rPr>
              <w:t>Uma solução de sucesso permitiria</w:t>
            </w:r>
          </w:p>
        </w:tc>
        <w:tc>
          <w:tcPr>
            <w:tcW w:w="6660" w:type="dxa"/>
          </w:tcPr>
          <w:p w:rsidR="00301720" w:rsidRPr="004B2C92" w:rsidRDefault="00E00F02">
            <w:pPr>
              <w:rPr>
                <w:lang w:val="pt-BR"/>
              </w:rPr>
            </w:pPr>
            <w:r w:rsidRPr="004B2C92">
              <w:rPr>
                <w:lang w:val="pt-BR"/>
              </w:rPr>
              <w:t>Aprendizagem da lógica desde a infância</w:t>
            </w:r>
          </w:p>
        </w:tc>
      </w:tr>
    </w:tbl>
    <w:p w:rsidR="00301720" w:rsidRPr="000206F5" w:rsidRDefault="00301720">
      <w:pPr>
        <w:spacing w:before="0" w:line="240" w:lineRule="auto"/>
        <w:jc w:val="left"/>
        <w:rPr>
          <w:color w:val="0000FF"/>
          <w:lang w:val="pt-BR"/>
        </w:rPr>
      </w:pPr>
      <w:bookmarkStart w:id="16" w:name="_Toc29264759"/>
    </w:p>
    <w:p w:rsidR="00E00F02" w:rsidRDefault="000E666C" w:rsidP="00E00F02">
      <w:pPr>
        <w:pStyle w:val="Heading2"/>
        <w:numPr>
          <w:ilvl w:val="1"/>
          <w:numId w:val="1"/>
        </w:numPr>
        <w:ind w:left="431" w:hanging="431"/>
        <w:rPr>
          <w:lang w:val="pt-BR"/>
        </w:rPr>
      </w:pPr>
      <w:bookmarkStart w:id="17" w:name="_Toc29264760"/>
      <w:bookmarkStart w:id="18" w:name="_Toc31701066"/>
      <w:bookmarkStart w:id="19" w:name="_Toc32203827"/>
      <w:bookmarkStart w:id="20" w:name="_Toc47404350"/>
      <w:bookmarkStart w:id="21" w:name="_Toc49737856"/>
      <w:r w:rsidRPr="000206F5">
        <w:rPr>
          <w:lang w:val="pt-BR"/>
        </w:rPr>
        <w:t>Visão da Situação Atual</w:t>
      </w:r>
      <w:bookmarkEnd w:id="17"/>
      <w:bookmarkEnd w:id="18"/>
      <w:bookmarkEnd w:id="19"/>
      <w:bookmarkEnd w:id="20"/>
      <w:bookmarkEnd w:id="21"/>
    </w:p>
    <w:p w:rsidR="00301720" w:rsidRDefault="00B411AA" w:rsidP="00B8248A">
      <w:pPr>
        <w:pStyle w:val="BodyText"/>
        <w:rPr>
          <w:color w:val="auto"/>
          <w:lang w:val="pt-BR"/>
        </w:rPr>
      </w:pPr>
      <w:r w:rsidRPr="004B2C92">
        <w:rPr>
          <w:color w:val="auto"/>
          <w:lang w:val="pt-BR"/>
        </w:rPr>
        <w:t>No sistema de ensino atual pouca atenção é dada ao ensino da lógica nas primeiras fases escolares o quefaz com que alunos tenham</w:t>
      </w:r>
      <w:r w:rsidR="000735DC" w:rsidRPr="004B2C92">
        <w:rPr>
          <w:color w:val="auto"/>
          <w:lang w:val="pt-BR"/>
        </w:rPr>
        <w:t xml:space="preserve"> uma grande dificuldad</w:t>
      </w:r>
      <w:r w:rsidRPr="004B2C92">
        <w:rPr>
          <w:color w:val="auto"/>
          <w:lang w:val="pt-BR"/>
        </w:rPr>
        <w:t xml:space="preserve">e com aprendizagem relacionada não só a matérias lógicas e matemáticas mas também com decisões do dia a dia. Quando terminam o ensino médio e vão para cursos profissionalizantes e superiores essa dificuldade só aumenta, professores se deparam com a dificuldade de ensino e desenvolvimento de conteúdos necessários, é preciso que cada vez mais as escolas e faculdades estejam preparadas para receber estes alunos que só a partir de então começam a tentar o desenvolvimento do raciocínio lógico. Com a tecnologia as crianças e adolescentes se deparam cada vez mais como usuários de sistemas, no entanto, esses sistemas são cada vez mais intuitivos e tira a necessidade do pensar, jogos cobram cada vez mais agilidade e menos poder de decisão o que faz com que estejam preparados para ser funcionais e não para </w:t>
      </w:r>
      <w:r w:rsidR="00DA2E7D" w:rsidRPr="004B2C92">
        <w:rPr>
          <w:color w:val="auto"/>
          <w:lang w:val="pt-BR"/>
        </w:rPr>
        <w:lastRenderedPageBreak/>
        <w:t>decidirem melhores opções.</w:t>
      </w:r>
      <w:r w:rsidR="00E305FA" w:rsidRPr="004B2C92">
        <w:rPr>
          <w:color w:val="auto"/>
          <w:lang w:val="pt-BR"/>
        </w:rPr>
        <w:t xml:space="preserve"> Outro problema é que com a metodologia utilizada para o ensino atualmente há uma aversão ao aprendizado de matérias relacionadas a lógica e matemática.</w:t>
      </w:r>
      <w:r w:rsidR="00B8248A">
        <w:rPr>
          <w:color w:val="auto"/>
          <w:lang w:val="pt-BR"/>
        </w:rPr>
        <w:t xml:space="preserve"> </w:t>
      </w:r>
    </w:p>
    <w:p w:rsidR="00B8248A" w:rsidRPr="00B8248A" w:rsidRDefault="00B8248A" w:rsidP="00B8248A">
      <w:pPr>
        <w:pStyle w:val="BodyText"/>
        <w:rPr>
          <w:color w:val="auto"/>
          <w:lang w:val="pt-BR"/>
        </w:rPr>
      </w:pPr>
    </w:p>
    <w:p w:rsidR="00301720" w:rsidRDefault="000E666C" w:rsidP="000E666C">
      <w:pPr>
        <w:pStyle w:val="Heading2"/>
        <w:numPr>
          <w:ilvl w:val="1"/>
          <w:numId w:val="1"/>
        </w:numPr>
        <w:ind w:left="431" w:hanging="431"/>
        <w:rPr>
          <w:lang w:val="pt-BR"/>
        </w:rPr>
      </w:pPr>
      <w:bookmarkStart w:id="22" w:name="_Toc31701065"/>
      <w:bookmarkStart w:id="23" w:name="_Toc32203826"/>
      <w:bookmarkStart w:id="24" w:name="_Toc49737857"/>
      <w:r w:rsidRPr="000206F5">
        <w:rPr>
          <w:lang w:val="pt-BR"/>
        </w:rPr>
        <w:t>Necessidades dos Envolvidos</w:t>
      </w:r>
      <w:bookmarkEnd w:id="16"/>
      <w:bookmarkEnd w:id="22"/>
      <w:bookmarkEnd w:id="23"/>
      <w:bookmarkEnd w:id="24"/>
    </w:p>
    <w:p w:rsidR="00E305FA" w:rsidRDefault="00251074" w:rsidP="00251074">
      <w:pPr>
        <w:rPr>
          <w:lang w:val="pt-BR"/>
        </w:rPr>
      </w:pPr>
      <w:r>
        <w:rPr>
          <w:lang w:val="pt-BR"/>
        </w:rPr>
        <w:t>Crianças:</w:t>
      </w:r>
      <w:r w:rsidR="00E305FA">
        <w:rPr>
          <w:lang w:val="pt-BR"/>
        </w:rPr>
        <w:t xml:space="preserve"> Desenvolver o raciocínio lógico para ter maior facilidade na aprendizagem. </w:t>
      </w:r>
    </w:p>
    <w:p w:rsidR="00251074" w:rsidRPr="004B2C92" w:rsidRDefault="00251074" w:rsidP="00251074">
      <w:pPr>
        <w:rPr>
          <w:color w:val="0070C0"/>
        </w:rPr>
      </w:pPr>
      <w:r w:rsidRPr="00B8248A">
        <w:rPr>
          <w:lang w:val="pt-BR"/>
        </w:rPr>
        <w:t xml:space="preserve">Pais: </w:t>
      </w:r>
      <w:r w:rsidR="00B8248A" w:rsidRPr="00B8248A">
        <w:rPr>
          <w:lang w:val="pt-BR"/>
        </w:rPr>
        <w:t xml:space="preserve"> Incentivar seus filhos no aprendizado e no seu crescimento intelectual</w:t>
      </w:r>
      <w:r w:rsidR="00B8248A">
        <w:rPr>
          <w:color w:val="0070C0"/>
          <w:lang w:val="pt-BR"/>
        </w:rPr>
        <w:t>.</w:t>
      </w:r>
    </w:p>
    <w:p w:rsidR="00251074" w:rsidRDefault="00251074" w:rsidP="00251074">
      <w:r>
        <w:rPr>
          <w:lang w:val="pt-BR"/>
        </w:rPr>
        <w:t>Escola:</w:t>
      </w:r>
      <w:r w:rsidR="00E305FA">
        <w:rPr>
          <w:lang w:val="pt-BR"/>
        </w:rPr>
        <w:t xml:space="preserve"> Precisam de metodologias maispara o ensino de matérias relacionadas a raciocínio lógico e matemática. Tendo</w:t>
      </w:r>
      <w:r>
        <w:rPr>
          <w:lang w:val="pt-BR"/>
        </w:rPr>
        <w:t xml:space="preserve"> alunos com raciocínio lógico mais</w:t>
      </w:r>
      <w:r w:rsidR="00E305FA">
        <w:rPr>
          <w:lang w:val="pt-BR"/>
        </w:rPr>
        <w:t xml:space="preserve"> desenvolvido será possível</w:t>
      </w:r>
      <w:r>
        <w:rPr>
          <w:lang w:val="pt-BR"/>
        </w:rPr>
        <w:t xml:space="preserve"> desenvolver melhor os conteúdos propostos, poderão utilizar o sistema como ferramenta de ensino diminuindo a aversão das crianças ao ensino de matérias relacionadas a lógica. </w:t>
      </w:r>
    </w:p>
    <w:p w:rsidR="00251074" w:rsidRDefault="00E305FA" w:rsidP="00251074">
      <w:r>
        <w:rPr>
          <w:lang w:val="pt-BR"/>
        </w:rPr>
        <w:t>P</w:t>
      </w:r>
      <w:r w:rsidR="00251074">
        <w:rPr>
          <w:lang w:val="pt-BR"/>
        </w:rPr>
        <w:t>rofessores</w:t>
      </w:r>
      <w:r>
        <w:rPr>
          <w:lang w:val="pt-BR"/>
        </w:rPr>
        <w:t>: Necessitam que os alunos que cheguem a cursos profissionalizantes e superiore</w:t>
      </w:r>
      <w:r w:rsidR="001413FB">
        <w:rPr>
          <w:lang w:val="pt-BR"/>
        </w:rPr>
        <w:t xml:space="preserve">s possuam </w:t>
      </w:r>
      <w:r>
        <w:rPr>
          <w:lang w:val="pt-BR"/>
        </w:rPr>
        <w:t>uma base em lógica mais desenvolvida e com menos aversão ao aprendizado</w:t>
      </w:r>
      <w:r w:rsidR="001413FB">
        <w:rPr>
          <w:lang w:val="pt-BR"/>
        </w:rPr>
        <w:t xml:space="preserve"> assim</w:t>
      </w:r>
      <w:r>
        <w:rPr>
          <w:lang w:val="pt-BR"/>
        </w:rPr>
        <w:t xml:space="preserve"> poderão desenvolver melhor o conteúdo necessário e terão um índice menor de reprovação.</w:t>
      </w:r>
    </w:p>
    <w:p w:rsidR="004B2C92" w:rsidRPr="00B8248A" w:rsidRDefault="00E305FA" w:rsidP="00251074">
      <w:pPr>
        <w:rPr>
          <w:lang w:val="pt-BR"/>
        </w:rPr>
      </w:pPr>
      <w:r>
        <w:rPr>
          <w:lang w:val="pt-BR"/>
        </w:rPr>
        <w:t>U</w:t>
      </w:r>
      <w:r w:rsidR="00251074">
        <w:rPr>
          <w:lang w:val="pt-BR"/>
        </w:rPr>
        <w:t>niversidades</w:t>
      </w:r>
      <w:r>
        <w:rPr>
          <w:lang w:val="pt-BR"/>
        </w:rPr>
        <w:t xml:space="preserve">: </w:t>
      </w:r>
      <w:r w:rsidR="001413FB">
        <w:rPr>
          <w:lang w:val="pt-BR"/>
        </w:rPr>
        <w:t>Precisam de novas metodologias para auxiliar e indicar para os alunos de cursos relacionados ao público infantil.</w:t>
      </w:r>
      <w:bookmarkStart w:id="25" w:name="_GoBack"/>
      <w:bookmarkEnd w:id="25"/>
    </w:p>
    <w:p w:rsidR="004B2C92" w:rsidRPr="00251074" w:rsidRDefault="004B2C92" w:rsidP="00251074">
      <w:pPr>
        <w:rPr>
          <w:lang w:val="pt-BR"/>
        </w:rPr>
      </w:pPr>
    </w:p>
    <w:p w:rsidR="00301720" w:rsidRPr="000206F5" w:rsidRDefault="000E666C" w:rsidP="000625BC">
      <w:pPr>
        <w:pStyle w:val="Heading1"/>
        <w:pBdr>
          <w:top w:val="none" w:sz="0" w:space="0" w:color="auto"/>
          <w:bottom w:val="none" w:sz="0" w:space="0" w:color="auto"/>
        </w:pBdr>
        <w:rPr>
          <w:lang w:val="pt-BR"/>
        </w:rPr>
      </w:pPr>
      <w:r w:rsidRPr="000206F5">
        <w:rPr>
          <w:lang w:val="pt-BR"/>
        </w:rPr>
        <w:t>Características funcionais</w:t>
      </w:r>
    </w:p>
    <w:p w:rsidR="00301720" w:rsidRPr="000206F5" w:rsidRDefault="000E666C">
      <w:pPr>
        <w:rPr>
          <w:color w:val="0000FF"/>
          <w:lang w:val="pt-BR"/>
        </w:rPr>
      </w:pPr>
      <w:r w:rsidRPr="000206F5">
        <w:rPr>
          <w:b/>
          <w:lang w:val="pt-BR"/>
        </w:rPr>
        <w:t>Descrição</w:t>
      </w:r>
      <w:r w:rsidRPr="000206F5">
        <w:rPr>
          <w:color w:val="0000FF"/>
          <w:lang w:val="pt-BR"/>
        </w:rPr>
        <w:t xml:space="preserve"> Esta seção oferece subsídios para composição dos itens de arquitetura de sistemas que serão implementados quando da solução final. De acordo com as afirmações aqui descritas, itens de segurança, funcionalidade, continuidade e acessibilidade poderão ser dimensionadas antecipadamente evitando os efeitos prejudiciais do sub-dimensionamento da plataforma. Poderão ser </w:t>
      </w:r>
      <w:r w:rsidR="000625BC" w:rsidRPr="000206F5">
        <w:rPr>
          <w:color w:val="0000FF"/>
          <w:lang w:val="pt-BR"/>
        </w:rPr>
        <w:t>assinaladas</w:t>
      </w:r>
      <w:r w:rsidRPr="000206F5">
        <w:rPr>
          <w:color w:val="0000FF"/>
          <w:lang w:val="pt-BR"/>
        </w:rPr>
        <w:t xml:space="preserve"> mais de uma resposta para a mesma questão.</w:t>
      </w:r>
    </w:p>
    <w:p w:rsidR="00301720" w:rsidRPr="000206F5" w:rsidRDefault="00301720">
      <w:pPr>
        <w:pStyle w:val="BodyText"/>
        <w:spacing w:line="192" w:lineRule="auto"/>
        <w:rPr>
          <w:color w:val="auto"/>
          <w:lang w:val="pt-BR"/>
        </w:rPr>
      </w:pPr>
    </w:p>
    <w:p w:rsidR="000625BC" w:rsidRPr="000206F5" w:rsidRDefault="000E666C">
      <w:pPr>
        <w:pStyle w:val="BodyText"/>
        <w:spacing w:line="192" w:lineRule="auto"/>
        <w:rPr>
          <w:color w:val="auto"/>
          <w:lang w:val="pt-BR"/>
        </w:rPr>
      </w:pPr>
      <w:r w:rsidRPr="000206F5">
        <w:rPr>
          <w:color w:val="auto"/>
          <w:lang w:val="pt-BR"/>
        </w:rPr>
        <w:t>4.01 - Quem serão os usuários?</w:t>
      </w:r>
    </w:p>
    <w:p w:rsidR="000625BC" w:rsidRPr="000206F5" w:rsidRDefault="000625BC">
      <w:pPr>
        <w:pStyle w:val="BodyText"/>
        <w:spacing w:line="192" w:lineRule="auto"/>
        <w:rPr>
          <w:color w:val="auto"/>
          <w:lang w:val="pt-BR"/>
        </w:rPr>
      </w:pPr>
    </w:p>
    <w:tbl>
      <w:tblPr>
        <w:tblStyle w:val="TableGrid"/>
        <w:tblW w:w="0" w:type="auto"/>
        <w:tblInd w:w="675" w:type="dxa"/>
        <w:tblLook w:val="04A0"/>
      </w:tblPr>
      <w:tblGrid>
        <w:gridCol w:w="9437"/>
      </w:tblGrid>
      <w:tr w:rsidR="000625BC" w:rsidRPr="000206F5" w:rsidTr="000625BC">
        <w:tc>
          <w:tcPr>
            <w:tcW w:w="9437" w:type="dxa"/>
          </w:tcPr>
          <w:p w:rsidR="000625BC" w:rsidRPr="000206F5" w:rsidRDefault="004B2C92">
            <w:pPr>
              <w:pStyle w:val="BodyText"/>
              <w:spacing w:line="192" w:lineRule="auto"/>
              <w:rPr>
                <w:color w:val="auto"/>
                <w:lang w:val="pt-BR"/>
              </w:rPr>
            </w:pPr>
            <w:r>
              <w:rPr>
                <w:color w:val="auto"/>
                <w:lang w:val="pt-BR"/>
              </w:rPr>
              <w:t>Público infantil com idade entre 10 e 15 anos</w:t>
            </w:r>
          </w:p>
        </w:tc>
      </w:tr>
      <w:tr w:rsidR="000625BC" w:rsidRPr="000206F5" w:rsidTr="000625BC">
        <w:tc>
          <w:tcPr>
            <w:tcW w:w="9437" w:type="dxa"/>
          </w:tcPr>
          <w:p w:rsidR="000625BC" w:rsidRPr="000206F5" w:rsidRDefault="000625BC">
            <w:pPr>
              <w:pStyle w:val="BodyText"/>
              <w:spacing w:line="192" w:lineRule="auto"/>
              <w:rPr>
                <w:color w:val="auto"/>
                <w:lang w:val="pt-BR"/>
              </w:rPr>
            </w:pPr>
          </w:p>
        </w:tc>
      </w:tr>
      <w:tr w:rsidR="000625BC" w:rsidRPr="000206F5" w:rsidTr="000625BC">
        <w:tc>
          <w:tcPr>
            <w:tcW w:w="9437" w:type="dxa"/>
          </w:tcPr>
          <w:p w:rsidR="000625BC" w:rsidRPr="000206F5" w:rsidRDefault="000625BC">
            <w:pPr>
              <w:pStyle w:val="BodyText"/>
              <w:spacing w:line="192" w:lineRule="auto"/>
              <w:rPr>
                <w:color w:val="auto"/>
                <w:lang w:val="pt-BR"/>
              </w:rPr>
            </w:pPr>
          </w:p>
        </w:tc>
      </w:tr>
      <w:tr w:rsidR="000625BC" w:rsidRPr="000206F5" w:rsidTr="000625BC">
        <w:tc>
          <w:tcPr>
            <w:tcW w:w="9437" w:type="dxa"/>
          </w:tcPr>
          <w:p w:rsidR="000625BC" w:rsidRPr="000206F5" w:rsidRDefault="000625BC">
            <w:pPr>
              <w:pStyle w:val="BodyText"/>
              <w:spacing w:line="192" w:lineRule="auto"/>
              <w:rPr>
                <w:color w:val="auto"/>
                <w:lang w:val="pt-BR"/>
              </w:rPr>
            </w:pPr>
          </w:p>
        </w:tc>
      </w:tr>
      <w:tr w:rsidR="000625BC" w:rsidRPr="000206F5" w:rsidTr="000625BC">
        <w:tc>
          <w:tcPr>
            <w:tcW w:w="9437" w:type="dxa"/>
          </w:tcPr>
          <w:p w:rsidR="000625BC" w:rsidRPr="000206F5" w:rsidRDefault="000625BC">
            <w:pPr>
              <w:pStyle w:val="BodyText"/>
              <w:spacing w:line="192" w:lineRule="auto"/>
              <w:rPr>
                <w:color w:val="auto"/>
                <w:lang w:val="pt-BR"/>
              </w:rPr>
            </w:pPr>
          </w:p>
        </w:tc>
      </w:tr>
      <w:tr w:rsidR="000625BC" w:rsidRPr="000206F5" w:rsidTr="000625BC">
        <w:tc>
          <w:tcPr>
            <w:tcW w:w="9437" w:type="dxa"/>
          </w:tcPr>
          <w:p w:rsidR="000625BC" w:rsidRPr="000206F5" w:rsidRDefault="000625BC">
            <w:pPr>
              <w:pStyle w:val="BodyText"/>
              <w:spacing w:line="192" w:lineRule="auto"/>
              <w:rPr>
                <w:color w:val="auto"/>
                <w:lang w:val="pt-BR"/>
              </w:rPr>
            </w:pPr>
          </w:p>
        </w:tc>
      </w:tr>
    </w:tbl>
    <w:p w:rsidR="000625BC" w:rsidRPr="000206F5" w:rsidRDefault="000625BC">
      <w:pPr>
        <w:pStyle w:val="BodyText"/>
        <w:spacing w:line="192" w:lineRule="auto"/>
        <w:rPr>
          <w:color w:val="auto"/>
          <w:lang w:val="pt-BR"/>
        </w:rPr>
      </w:pPr>
    </w:p>
    <w:p w:rsidR="00301720" w:rsidRPr="000206F5" w:rsidRDefault="000E666C">
      <w:pPr>
        <w:pStyle w:val="BodyText"/>
        <w:spacing w:line="192" w:lineRule="auto"/>
        <w:rPr>
          <w:color w:val="auto"/>
          <w:lang w:val="pt-BR"/>
        </w:rPr>
      </w:pPr>
      <w:r w:rsidRPr="000206F5">
        <w:rPr>
          <w:color w:val="auto"/>
          <w:lang w:val="pt-BR"/>
        </w:rPr>
        <w:t>4.02 - Qual a disponibilidade esperada?</w:t>
      </w:r>
    </w:p>
    <w:p w:rsidR="00301720" w:rsidRPr="000206F5" w:rsidRDefault="00301720">
      <w:pPr>
        <w:pStyle w:val="Header"/>
        <w:tabs>
          <w:tab w:val="clear" w:pos="4320"/>
          <w:tab w:val="clear" w:pos="8640"/>
        </w:tabs>
        <w:spacing w:line="192" w:lineRule="auto"/>
        <w:rPr>
          <w:lang w:val="pt-BR"/>
        </w:rPr>
      </w:pP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Horário comercial. ( 8:00 as 19:00, Seg a Sex )</w:t>
      </w:r>
    </w:p>
    <w:p w:rsidR="00301720" w:rsidRPr="000206F5" w:rsidRDefault="000E666C">
      <w:pPr>
        <w:spacing w:line="120" w:lineRule="auto"/>
        <w:rPr>
          <w:sz w:val="20"/>
          <w:lang w:val="pt-BR"/>
        </w:rPr>
      </w:pPr>
      <w:r w:rsidRPr="000206F5">
        <w:rPr>
          <w:lang w:val="pt-BR"/>
        </w:rPr>
        <w:lastRenderedPageBreak/>
        <w:tab/>
      </w:r>
      <w:r w:rsidRPr="000206F5">
        <w:rPr>
          <w:b/>
          <w:sz w:val="28"/>
          <w:lang w:val="pt-BR"/>
        </w:rPr>
        <w:t>(  )</w:t>
      </w:r>
      <w:r w:rsidRPr="000206F5">
        <w:rPr>
          <w:b/>
          <w:sz w:val="28"/>
          <w:lang w:val="pt-BR"/>
        </w:rPr>
        <w:tab/>
      </w:r>
      <w:r w:rsidRPr="000206F5">
        <w:rPr>
          <w:sz w:val="20"/>
          <w:lang w:val="pt-BR"/>
        </w:rPr>
        <w:t>Processamento Noturno (Batchs) . ( 18:00 às 7:00, Seg a Sex )</w:t>
      </w:r>
    </w:p>
    <w:p w:rsidR="00301720" w:rsidRPr="000206F5" w:rsidRDefault="000E666C">
      <w:pPr>
        <w:spacing w:line="120" w:lineRule="auto"/>
        <w:rPr>
          <w:sz w:val="20"/>
          <w:lang w:val="pt-BR"/>
        </w:rPr>
      </w:pPr>
      <w:r w:rsidRPr="000206F5">
        <w:rPr>
          <w:lang w:val="pt-BR"/>
        </w:rPr>
        <w:tab/>
      </w:r>
      <w:r w:rsidRPr="000206F5">
        <w:rPr>
          <w:b/>
          <w:sz w:val="28"/>
          <w:lang w:val="pt-BR"/>
        </w:rPr>
        <w:t xml:space="preserve">( </w:t>
      </w:r>
      <w:r w:rsidR="004B2C92">
        <w:rPr>
          <w:b/>
          <w:sz w:val="28"/>
          <w:lang w:val="pt-BR"/>
        </w:rPr>
        <w:t>x</w:t>
      </w:r>
      <w:r w:rsidRPr="000206F5">
        <w:rPr>
          <w:b/>
          <w:sz w:val="28"/>
          <w:lang w:val="pt-BR"/>
        </w:rPr>
        <w:t xml:space="preserve"> )</w:t>
      </w:r>
      <w:r w:rsidRPr="000206F5">
        <w:rPr>
          <w:b/>
          <w:sz w:val="28"/>
          <w:lang w:val="pt-BR"/>
        </w:rPr>
        <w:tab/>
      </w:r>
      <w:r w:rsidRPr="000206F5">
        <w:rPr>
          <w:sz w:val="20"/>
          <w:lang w:val="pt-BR"/>
        </w:rPr>
        <w:t>Tempo integral. ( 24hs, 7 dias por semana )</w:t>
      </w: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Somente Final de Semana (Sábado e Domingo)</w:t>
      </w: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r w:rsidRPr="000206F5">
        <w:rPr>
          <w:sz w:val="20"/>
          <w:lang w:val="pt-BR"/>
        </w:rPr>
        <w:t>È esperada uma utilização avulsa e  sob demanda.</w:t>
      </w:r>
    </w:p>
    <w:p w:rsidR="00301720" w:rsidRPr="000206F5" w:rsidRDefault="00301720">
      <w:pPr>
        <w:spacing w:line="192" w:lineRule="auto"/>
        <w:rPr>
          <w:lang w:val="pt-BR"/>
        </w:rPr>
      </w:pPr>
    </w:p>
    <w:p w:rsidR="00301720" w:rsidRPr="000206F5" w:rsidRDefault="000E666C">
      <w:pPr>
        <w:pStyle w:val="BodyText"/>
        <w:spacing w:line="192" w:lineRule="auto"/>
        <w:rPr>
          <w:color w:val="auto"/>
          <w:lang w:val="pt-BR"/>
        </w:rPr>
      </w:pPr>
      <w:r w:rsidRPr="000206F5">
        <w:rPr>
          <w:color w:val="auto"/>
          <w:lang w:val="pt-BR"/>
        </w:rPr>
        <w:t xml:space="preserve">4.03 - Quantos usuários são previstos ?   </w:t>
      </w:r>
    </w:p>
    <w:p w:rsidR="00301720" w:rsidRPr="000206F5" w:rsidRDefault="00301720">
      <w:pPr>
        <w:pStyle w:val="BodyText"/>
        <w:spacing w:line="192" w:lineRule="auto"/>
        <w:rPr>
          <w:color w:val="auto"/>
          <w:lang w:val="pt-BR"/>
        </w:rPr>
      </w:pP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zero - 50.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51 a 100.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101 a 500.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501 a 1000.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1001 a 5000.</w:t>
      </w:r>
    </w:p>
    <w:p w:rsidR="00301720" w:rsidRPr="000206F5" w:rsidRDefault="000E666C">
      <w:pPr>
        <w:spacing w:line="120" w:lineRule="auto"/>
        <w:rPr>
          <w:sz w:val="20"/>
          <w:lang w:val="pt-BR"/>
        </w:rPr>
      </w:pPr>
      <w:r w:rsidRPr="000206F5">
        <w:rPr>
          <w:sz w:val="20"/>
          <w:lang w:val="pt-BR"/>
        </w:rPr>
        <w:tab/>
      </w:r>
      <w:r w:rsidRPr="000206F5">
        <w:rPr>
          <w:b/>
          <w:sz w:val="28"/>
          <w:lang w:val="pt-BR"/>
        </w:rPr>
        <w:t xml:space="preserve">( </w:t>
      </w:r>
      <w:r w:rsidR="004B2C92">
        <w:rPr>
          <w:b/>
          <w:sz w:val="28"/>
          <w:lang w:val="pt-BR"/>
        </w:rPr>
        <w:t>x</w:t>
      </w:r>
      <w:r w:rsidRPr="000206F5">
        <w:rPr>
          <w:b/>
          <w:sz w:val="28"/>
          <w:lang w:val="pt-BR"/>
        </w:rPr>
        <w:t xml:space="preserve"> )</w:t>
      </w:r>
      <w:r w:rsidRPr="000206F5">
        <w:rPr>
          <w:b/>
          <w:sz w:val="28"/>
          <w:lang w:val="pt-BR"/>
        </w:rPr>
        <w:tab/>
      </w:r>
      <w:r w:rsidRPr="000206F5">
        <w:rPr>
          <w:sz w:val="20"/>
          <w:lang w:val="pt-BR"/>
        </w:rPr>
        <w:t>acima de 5000.</w:t>
      </w:r>
    </w:p>
    <w:p w:rsidR="00301720" w:rsidRPr="000206F5" w:rsidRDefault="000E666C">
      <w:pPr>
        <w:spacing w:line="120" w:lineRule="auto"/>
        <w:rPr>
          <w:lang w:val="pt-BR"/>
        </w:rPr>
      </w:pPr>
      <w:r w:rsidRPr="000206F5">
        <w:rPr>
          <w:lang w:val="pt-BR"/>
        </w:rPr>
        <w:tab/>
      </w:r>
    </w:p>
    <w:p w:rsidR="00301720" w:rsidRPr="000206F5" w:rsidRDefault="004B2C92">
      <w:pPr>
        <w:spacing w:line="192" w:lineRule="auto"/>
        <w:rPr>
          <w:lang w:val="pt-BR"/>
        </w:rPr>
      </w:pPr>
      <w:r>
        <w:rPr>
          <w:lang w:val="pt-BR"/>
        </w:rPr>
        <w:t>4.04</w:t>
      </w:r>
      <w:r w:rsidR="000E666C" w:rsidRPr="000206F5">
        <w:rPr>
          <w:lang w:val="pt-BR"/>
        </w:rPr>
        <w:t xml:space="preserve"> - Como você qualifica a sua necessidade em relação aos sistemas existentes? </w:t>
      </w:r>
    </w:p>
    <w:p w:rsidR="00301720" w:rsidRPr="000206F5" w:rsidRDefault="00301720">
      <w:pPr>
        <w:spacing w:line="192" w:lineRule="auto"/>
        <w:rPr>
          <w:lang w:val="pt-BR"/>
        </w:rPr>
      </w:pP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Uma melhoria do sistema existente.</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 substituição do sistema atual.</w:t>
      </w:r>
    </w:p>
    <w:p w:rsidR="00301720" w:rsidRPr="000206F5" w:rsidRDefault="000E666C">
      <w:pPr>
        <w:spacing w:line="120" w:lineRule="auto"/>
        <w:rPr>
          <w:sz w:val="20"/>
          <w:lang w:val="pt-BR"/>
        </w:rPr>
      </w:pPr>
      <w:r w:rsidRPr="000206F5">
        <w:rPr>
          <w:sz w:val="20"/>
          <w:lang w:val="pt-BR"/>
        </w:rPr>
        <w:tab/>
      </w:r>
      <w:r w:rsidRPr="000206F5">
        <w:rPr>
          <w:b/>
          <w:sz w:val="28"/>
          <w:lang w:val="pt-BR"/>
        </w:rPr>
        <w:t xml:space="preserve">( </w:t>
      </w:r>
      <w:r w:rsidR="004B2C92">
        <w:rPr>
          <w:b/>
          <w:sz w:val="28"/>
          <w:lang w:val="pt-BR"/>
        </w:rPr>
        <w:t>x</w:t>
      </w:r>
      <w:r w:rsidRPr="000206F5">
        <w:rPr>
          <w:b/>
          <w:sz w:val="28"/>
          <w:lang w:val="pt-BR"/>
        </w:rPr>
        <w:t xml:space="preserve"> )</w:t>
      </w:r>
      <w:r w:rsidRPr="000206F5">
        <w:rPr>
          <w:b/>
          <w:sz w:val="28"/>
          <w:lang w:val="pt-BR"/>
        </w:rPr>
        <w:tab/>
      </w:r>
      <w:r w:rsidRPr="000206F5">
        <w:rPr>
          <w:sz w:val="20"/>
          <w:lang w:val="pt-BR"/>
        </w:rPr>
        <w:t>A criação de um sistema.</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 aquisição de um programa de mercado.</w:t>
      </w:r>
    </w:p>
    <w:p w:rsidR="00301720" w:rsidRPr="000206F5" w:rsidRDefault="000E666C">
      <w:pPr>
        <w:spacing w:line="120" w:lineRule="auto"/>
        <w:rPr>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 mecanização de um processo que hoje é feito manualmente.</w:t>
      </w:r>
    </w:p>
    <w:p w:rsidR="00301720"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 mecanização de um processo novo.</w:t>
      </w:r>
    </w:p>
    <w:p w:rsidR="004B2C92" w:rsidRPr="000206F5" w:rsidRDefault="004B2C92">
      <w:pPr>
        <w:spacing w:line="120" w:lineRule="auto"/>
        <w:rPr>
          <w:lang w:val="pt-BR"/>
        </w:rPr>
      </w:pPr>
    </w:p>
    <w:p w:rsidR="00301720" w:rsidRPr="000206F5" w:rsidRDefault="004B2C92">
      <w:pPr>
        <w:pStyle w:val="BodyText"/>
        <w:spacing w:line="192" w:lineRule="auto"/>
        <w:rPr>
          <w:color w:val="auto"/>
          <w:lang w:val="pt-BR"/>
        </w:rPr>
      </w:pPr>
      <w:r>
        <w:rPr>
          <w:color w:val="auto"/>
          <w:lang w:val="pt-BR"/>
        </w:rPr>
        <w:t>4.05</w:t>
      </w:r>
      <w:r w:rsidR="000E666C" w:rsidRPr="000206F5">
        <w:rPr>
          <w:color w:val="auto"/>
          <w:lang w:val="pt-BR"/>
        </w:rPr>
        <w:t>- De que maneira os usuários farão uso desta solução</w:t>
      </w:r>
    </w:p>
    <w:p w:rsidR="00301720" w:rsidRPr="000206F5" w:rsidRDefault="00301720">
      <w:pPr>
        <w:pStyle w:val="BodyText"/>
        <w:spacing w:line="192" w:lineRule="auto"/>
        <w:rPr>
          <w:color w:val="auto"/>
          <w:lang w:val="pt-BR"/>
        </w:rPr>
      </w:pP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Telefone.</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Computadores locais.</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Internet.</w:t>
      </w:r>
    </w:p>
    <w:p w:rsidR="00301720" w:rsidRPr="000206F5" w:rsidRDefault="000E666C">
      <w:pPr>
        <w:spacing w:line="120" w:lineRule="auto"/>
        <w:rPr>
          <w:sz w:val="20"/>
          <w:lang w:val="pt-BR"/>
        </w:rPr>
      </w:pPr>
      <w:r w:rsidRPr="000206F5">
        <w:rPr>
          <w:sz w:val="20"/>
          <w:lang w:val="pt-BR"/>
        </w:rPr>
        <w:tab/>
      </w:r>
      <w:r w:rsidRPr="000206F5">
        <w:rPr>
          <w:b/>
          <w:sz w:val="28"/>
          <w:lang w:val="pt-BR"/>
        </w:rPr>
        <w:t xml:space="preserve">( </w:t>
      </w:r>
      <w:r w:rsidR="004B2C92">
        <w:rPr>
          <w:b/>
          <w:sz w:val="28"/>
          <w:lang w:val="pt-BR"/>
        </w:rPr>
        <w:t>x</w:t>
      </w:r>
      <w:r w:rsidRPr="000206F5">
        <w:rPr>
          <w:b/>
          <w:sz w:val="28"/>
          <w:lang w:val="pt-BR"/>
        </w:rPr>
        <w:t xml:space="preserve"> )</w:t>
      </w:r>
      <w:r w:rsidRPr="000206F5">
        <w:rPr>
          <w:b/>
          <w:sz w:val="28"/>
          <w:lang w:val="pt-BR"/>
        </w:rPr>
        <w:tab/>
      </w:r>
      <w:r w:rsidRPr="000206F5">
        <w:rPr>
          <w:sz w:val="20"/>
          <w:lang w:val="pt-BR"/>
        </w:rPr>
        <w:t>Dispositivos móveis. (notebook, Palm ou Celulares) com conexão Online</w:t>
      </w:r>
    </w:p>
    <w:p w:rsidR="00301720"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Dispositivos móveis. (notebook, Palm ou Celulares) com sincronismo periódico de informações.</w:t>
      </w:r>
    </w:p>
    <w:p w:rsidR="004B2C92" w:rsidRDefault="004B2C92">
      <w:pPr>
        <w:spacing w:line="120" w:lineRule="auto"/>
        <w:rPr>
          <w:sz w:val="20"/>
          <w:lang w:val="pt-BR"/>
        </w:rPr>
      </w:pPr>
    </w:p>
    <w:p w:rsidR="004B2C92" w:rsidRPr="000206F5" w:rsidRDefault="004B2C92" w:rsidP="004B2C92">
      <w:pPr>
        <w:spacing w:line="192" w:lineRule="auto"/>
        <w:rPr>
          <w:i/>
          <w:color w:val="008000"/>
          <w:lang w:val="pt-BR"/>
        </w:rPr>
      </w:pPr>
      <w:r>
        <w:rPr>
          <w:lang w:val="pt-BR"/>
        </w:rPr>
        <w:t xml:space="preserve">4.11 – Qual o sistema operacional o usuário deverá ter </w:t>
      </w:r>
      <w:r w:rsidRPr="000206F5">
        <w:rPr>
          <w:lang w:val="pt-BR"/>
        </w:rPr>
        <w:t>?</w:t>
      </w:r>
    </w:p>
    <w:p w:rsidR="004B2C92" w:rsidRPr="000206F5" w:rsidRDefault="004B2C92" w:rsidP="004B2C92">
      <w:pPr>
        <w:spacing w:line="192" w:lineRule="auto"/>
        <w:rPr>
          <w:i/>
          <w:color w:val="FF0000"/>
          <w:lang w:val="pt-BR"/>
        </w:rPr>
      </w:pPr>
    </w:p>
    <w:p w:rsidR="004B2C92" w:rsidRPr="000206F5" w:rsidRDefault="004B2C92" w:rsidP="004B2C92">
      <w:pPr>
        <w:spacing w:line="192" w:lineRule="auto"/>
        <w:rPr>
          <w:sz w:val="20"/>
          <w:lang w:val="pt-BR"/>
        </w:rPr>
      </w:pPr>
      <w:r w:rsidRPr="000206F5">
        <w:rPr>
          <w:i/>
          <w:color w:val="FF0000"/>
          <w:lang w:val="pt-BR"/>
        </w:rPr>
        <w:t>.</w:t>
      </w:r>
      <w:r w:rsidRPr="000206F5">
        <w:rPr>
          <w:lang w:val="pt-BR"/>
        </w:rPr>
        <w:tab/>
      </w:r>
      <w:r w:rsidRPr="000206F5">
        <w:rPr>
          <w:b/>
          <w:sz w:val="28"/>
          <w:lang w:val="pt-BR"/>
        </w:rPr>
        <w:t>(  )</w:t>
      </w:r>
      <w:r w:rsidRPr="000206F5">
        <w:rPr>
          <w:b/>
          <w:sz w:val="28"/>
          <w:lang w:val="pt-BR"/>
        </w:rPr>
        <w:tab/>
      </w:r>
      <w:r w:rsidRPr="000206F5">
        <w:rPr>
          <w:sz w:val="20"/>
          <w:lang w:val="pt-BR"/>
        </w:rPr>
        <w:t>Suporte padrão. (Help Desk)</w:t>
      </w:r>
    </w:p>
    <w:p w:rsidR="004B2C92" w:rsidRPr="000206F5" w:rsidRDefault="004B2C92" w:rsidP="004B2C92">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Atendimento e suporte por empresa terceira</w:t>
      </w:r>
    </w:p>
    <w:p w:rsidR="004B2C92" w:rsidRPr="000206F5" w:rsidRDefault="004B2C92" w:rsidP="004B2C92">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Aplicação de responsabilidade dos usuários.</w:t>
      </w:r>
    </w:p>
    <w:p w:rsidR="004B2C92" w:rsidRPr="000206F5" w:rsidRDefault="004B2C92" w:rsidP="004B2C92">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Não haverá necessidade de suporte.</w:t>
      </w:r>
    </w:p>
    <w:p w:rsidR="004B2C92" w:rsidRPr="000206F5" w:rsidRDefault="004B2C92">
      <w:pPr>
        <w:spacing w:line="120" w:lineRule="auto"/>
        <w:rPr>
          <w:sz w:val="20"/>
          <w:lang w:val="pt-BR"/>
        </w:rPr>
      </w:pPr>
    </w:p>
    <w:p w:rsidR="00301720" w:rsidRPr="000206F5" w:rsidRDefault="00301720">
      <w:pPr>
        <w:spacing w:line="120" w:lineRule="auto"/>
        <w:rPr>
          <w:lang w:val="pt-BR"/>
        </w:rPr>
      </w:pPr>
    </w:p>
    <w:p w:rsidR="00301720" w:rsidRPr="000206F5" w:rsidRDefault="00301720">
      <w:pPr>
        <w:spacing w:line="120" w:lineRule="auto"/>
        <w:rPr>
          <w:lang w:val="pt-BR"/>
        </w:rPr>
      </w:pPr>
    </w:p>
    <w:p w:rsidR="00301720" w:rsidRPr="000206F5" w:rsidRDefault="000E666C">
      <w:pPr>
        <w:spacing w:line="192" w:lineRule="auto"/>
        <w:rPr>
          <w:i/>
          <w:color w:val="008000"/>
          <w:lang w:val="pt-BR"/>
        </w:rPr>
      </w:pPr>
      <w:r w:rsidRPr="000206F5">
        <w:rPr>
          <w:lang w:val="pt-BR"/>
        </w:rPr>
        <w:t>4.11 - Que tratamento é esperado após a implementação?</w:t>
      </w:r>
    </w:p>
    <w:p w:rsidR="00301720" w:rsidRPr="000206F5" w:rsidRDefault="00301720">
      <w:pPr>
        <w:spacing w:line="192" w:lineRule="auto"/>
        <w:rPr>
          <w:i/>
          <w:color w:val="FF0000"/>
          <w:lang w:val="pt-BR"/>
        </w:rPr>
      </w:pPr>
    </w:p>
    <w:p w:rsidR="00301720" w:rsidRPr="000206F5" w:rsidRDefault="000E666C">
      <w:pPr>
        <w:spacing w:line="192" w:lineRule="auto"/>
        <w:rPr>
          <w:sz w:val="20"/>
          <w:lang w:val="pt-BR"/>
        </w:rPr>
      </w:pPr>
      <w:r w:rsidRPr="000206F5">
        <w:rPr>
          <w:i/>
          <w:color w:val="FF0000"/>
          <w:lang w:val="pt-BR"/>
        </w:rPr>
        <w:lastRenderedPageBreak/>
        <w:t>.</w:t>
      </w:r>
      <w:r w:rsidRPr="000206F5">
        <w:rPr>
          <w:lang w:val="pt-BR"/>
        </w:rPr>
        <w:tab/>
      </w:r>
      <w:r w:rsidRPr="000206F5">
        <w:rPr>
          <w:b/>
          <w:sz w:val="28"/>
          <w:lang w:val="pt-BR"/>
        </w:rPr>
        <w:t>(  )</w:t>
      </w:r>
      <w:r w:rsidRPr="000206F5">
        <w:rPr>
          <w:b/>
          <w:sz w:val="28"/>
          <w:lang w:val="pt-BR"/>
        </w:rPr>
        <w:tab/>
      </w:r>
      <w:r w:rsidRPr="000206F5">
        <w:rPr>
          <w:sz w:val="20"/>
          <w:lang w:val="pt-BR"/>
        </w:rPr>
        <w:t>Suporte padrão. (Help Desk)</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Atendimento e suporte por empresa terceira</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Aplicação de responsabilidade dos usuários.</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Não haverá necessidade de suporte.</w:t>
      </w:r>
    </w:p>
    <w:p w:rsidR="00301720" w:rsidRPr="000206F5" w:rsidRDefault="00301720">
      <w:pPr>
        <w:ind w:left="57"/>
        <w:rPr>
          <w:color w:val="0000FF"/>
          <w:lang w:val="pt-BR"/>
        </w:rPr>
      </w:pPr>
    </w:p>
    <w:p w:rsidR="00301720" w:rsidRPr="000206F5" w:rsidRDefault="000E666C" w:rsidP="00B2404C">
      <w:pPr>
        <w:pStyle w:val="Heading1"/>
        <w:pBdr>
          <w:top w:val="none" w:sz="0" w:space="0" w:color="auto"/>
          <w:bottom w:val="none" w:sz="0" w:space="0" w:color="auto"/>
        </w:pBdr>
        <w:rPr>
          <w:lang w:val="pt-BR"/>
        </w:rPr>
      </w:pPr>
      <w:bookmarkStart w:id="26" w:name="_Toc49737858"/>
      <w:r w:rsidRPr="000206F5">
        <w:rPr>
          <w:lang w:val="pt-BR"/>
        </w:rPr>
        <w:t>Premissas e Restrições</w:t>
      </w:r>
      <w:bookmarkEnd w:id="26"/>
    </w:p>
    <w:p w:rsidR="00301720" w:rsidRPr="000206F5" w:rsidRDefault="000E666C">
      <w:pPr>
        <w:pStyle w:val="BodyText"/>
        <w:rPr>
          <w:lang w:val="pt-BR"/>
        </w:rPr>
      </w:pPr>
      <w:r w:rsidRPr="000206F5">
        <w:rPr>
          <w:lang w:val="pt-BR"/>
        </w:rPr>
        <w:t>Esta seção descreve, na forma de tópicos, as restrições e premissas do projeto, envolvendo orçamento, prazo, hardware etc. Exemplos:</w:t>
      </w:r>
    </w:p>
    <w:p w:rsidR="00301720" w:rsidRPr="000206F5" w:rsidRDefault="000E666C" w:rsidP="000E666C">
      <w:pPr>
        <w:numPr>
          <w:ilvl w:val="0"/>
          <w:numId w:val="5"/>
        </w:numPr>
        <w:rPr>
          <w:b/>
          <w:color w:val="0000FF"/>
          <w:lang w:val="pt-BR"/>
        </w:rPr>
      </w:pPr>
      <w:r w:rsidRPr="000206F5">
        <w:rPr>
          <w:b/>
          <w:color w:val="0000FF"/>
          <w:lang w:val="pt-BR"/>
        </w:rPr>
        <w:t>Recursos e Prazos</w:t>
      </w:r>
    </w:p>
    <w:p w:rsidR="00301720" w:rsidRPr="000206F5" w:rsidRDefault="000E666C">
      <w:pPr>
        <w:ind w:left="283"/>
        <w:rPr>
          <w:color w:val="0000FF"/>
          <w:lang w:val="pt-BR"/>
        </w:rPr>
      </w:pPr>
      <w:r w:rsidRPr="000206F5">
        <w:rPr>
          <w:color w:val="0000FF"/>
          <w:lang w:val="pt-BR"/>
        </w:rPr>
        <w:t>Identifique se existem limitações rígidas de recursos financeiros, orçamentários e/ou datas críticas que podem afetar os requisitos do software.</w:t>
      </w:r>
    </w:p>
    <w:p w:rsidR="00301720" w:rsidRPr="000206F5" w:rsidRDefault="00301720">
      <w:pPr>
        <w:ind w:left="283"/>
        <w:rPr>
          <w:color w:val="0000FF"/>
          <w:lang w:val="pt-BR"/>
        </w:rPr>
      </w:pPr>
    </w:p>
    <w:p w:rsidR="00301720" w:rsidRPr="000206F5" w:rsidRDefault="00301720">
      <w:pPr>
        <w:ind w:left="283"/>
        <w:rPr>
          <w:color w:val="0000FF"/>
          <w:lang w:val="pt-BR"/>
        </w:rPr>
      </w:pPr>
    </w:p>
    <w:p w:rsidR="00301720" w:rsidRPr="000206F5" w:rsidRDefault="000E666C">
      <w:pPr>
        <w:ind w:left="283"/>
        <w:rPr>
          <w:color w:val="0000FF"/>
          <w:lang w:val="pt-BR"/>
        </w:rPr>
      </w:pPr>
      <w:r w:rsidRPr="000206F5">
        <w:rPr>
          <w:color w:val="0000FF"/>
          <w:lang w:val="pt-BR"/>
        </w:rPr>
        <w:t>Exemplo:</w:t>
      </w:r>
    </w:p>
    <w:p w:rsidR="00301720" w:rsidRPr="000206F5" w:rsidRDefault="000E666C">
      <w:pPr>
        <w:pStyle w:val="BodyTextIndent2"/>
        <w:rPr>
          <w:lang w:val="pt-BR"/>
        </w:rPr>
      </w:pPr>
      <w:r w:rsidRPr="000206F5">
        <w:rPr>
          <w:lang w:val="pt-BR"/>
        </w:rPr>
        <w:t>O sistema</w:t>
      </w:r>
      <w:r w:rsidR="00794794">
        <w:rPr>
          <w:lang w:val="pt-BR"/>
        </w:rPr>
        <w:t xml:space="preserve"> deve ser liberado até 01/04/201</w:t>
      </w:r>
      <w:r w:rsidRPr="000206F5">
        <w:rPr>
          <w:lang w:val="pt-BR"/>
        </w:rPr>
        <w:t>4, para que a empresa inicie a comercialização do novo seguro de seqüestro de pessoas.</w:t>
      </w:r>
    </w:p>
    <w:p w:rsidR="00301720" w:rsidRPr="000206F5" w:rsidRDefault="000E666C" w:rsidP="000E666C">
      <w:pPr>
        <w:numPr>
          <w:ilvl w:val="0"/>
          <w:numId w:val="5"/>
        </w:numPr>
        <w:rPr>
          <w:b/>
          <w:color w:val="0000FF"/>
          <w:lang w:val="pt-BR"/>
        </w:rPr>
      </w:pPr>
      <w:r w:rsidRPr="000206F5">
        <w:rPr>
          <w:b/>
          <w:color w:val="0000FF"/>
          <w:lang w:val="pt-BR"/>
        </w:rPr>
        <w:t>Legal</w:t>
      </w:r>
    </w:p>
    <w:p w:rsidR="00301720" w:rsidRPr="000206F5" w:rsidRDefault="000E666C">
      <w:pPr>
        <w:ind w:left="283"/>
        <w:rPr>
          <w:color w:val="0000FF"/>
          <w:lang w:val="pt-BR"/>
        </w:rPr>
      </w:pPr>
      <w:r w:rsidRPr="000206F5">
        <w:rPr>
          <w:color w:val="0000FF"/>
          <w:lang w:val="pt-BR"/>
        </w:rPr>
        <w:t>Identifique se existem padrões, normas, legislação que devem ser respeitadas e que podem afetar os requisitos do software.</w:t>
      </w:r>
    </w:p>
    <w:p w:rsidR="00301720" w:rsidRPr="000206F5" w:rsidRDefault="000E666C">
      <w:pPr>
        <w:ind w:left="283"/>
        <w:rPr>
          <w:color w:val="0000FF"/>
          <w:lang w:val="pt-BR"/>
        </w:rPr>
      </w:pPr>
      <w:r w:rsidRPr="000206F5">
        <w:rPr>
          <w:color w:val="0000FF"/>
          <w:lang w:val="pt-BR"/>
        </w:rPr>
        <w:t>Exemplo:</w:t>
      </w:r>
    </w:p>
    <w:p w:rsidR="00301720" w:rsidRPr="000206F5" w:rsidRDefault="000E666C">
      <w:pPr>
        <w:pStyle w:val="BodyTextIndent2"/>
        <w:rPr>
          <w:lang w:val="pt-BR"/>
        </w:rPr>
      </w:pPr>
      <w:r w:rsidRPr="000206F5">
        <w:rPr>
          <w:lang w:val="pt-BR"/>
        </w:rPr>
        <w:t>O produto deve respeitar a norma da Susep que dispõe sobre a Resolução 86.</w:t>
      </w:r>
    </w:p>
    <w:p w:rsidR="00301720" w:rsidRPr="000206F5" w:rsidRDefault="000E666C" w:rsidP="000E666C">
      <w:pPr>
        <w:numPr>
          <w:ilvl w:val="0"/>
          <w:numId w:val="5"/>
        </w:numPr>
        <w:rPr>
          <w:b/>
          <w:color w:val="0000FF"/>
          <w:lang w:val="pt-BR"/>
        </w:rPr>
      </w:pPr>
      <w:r w:rsidRPr="000206F5">
        <w:rPr>
          <w:b/>
          <w:color w:val="0000FF"/>
          <w:lang w:val="pt-BR"/>
        </w:rPr>
        <w:t>Requisitos de projeto (segurança, performance, confiabilidade, usabilidade ou contingência, etc).</w:t>
      </w:r>
    </w:p>
    <w:p w:rsidR="00301720" w:rsidRPr="000206F5" w:rsidRDefault="000E666C">
      <w:pPr>
        <w:pStyle w:val="BodyText"/>
        <w:ind w:left="283"/>
        <w:rPr>
          <w:lang w:val="pt-BR"/>
        </w:rPr>
      </w:pPr>
      <w:r w:rsidRPr="000206F5">
        <w:rPr>
          <w:lang w:val="pt-BR"/>
        </w:rPr>
        <w:t xml:space="preserve">Especifique o nível </w:t>
      </w:r>
      <w:r w:rsidRPr="000206F5">
        <w:rPr>
          <w:b/>
          <w:lang w:val="pt-BR"/>
        </w:rPr>
        <w:t>desejado</w:t>
      </w:r>
      <w:r w:rsidRPr="000206F5">
        <w:rPr>
          <w:lang w:val="pt-BR"/>
        </w:rPr>
        <w:t xml:space="preserve"> para itens como, por exemplo, precisão dos cálculos e saídas do sistema, os volumes que o produto deve ser capaz de trabalhar, o quão fácil de utilizar o sistema deve ser para determinados usuários etc.</w:t>
      </w:r>
    </w:p>
    <w:p w:rsidR="00301720" w:rsidRPr="000206F5" w:rsidRDefault="000E666C">
      <w:pPr>
        <w:pStyle w:val="BodyText"/>
        <w:ind w:left="283"/>
        <w:rPr>
          <w:lang w:val="pt-BR"/>
        </w:rPr>
      </w:pPr>
      <w:r w:rsidRPr="000206F5">
        <w:rPr>
          <w:lang w:val="pt-BR"/>
        </w:rPr>
        <w:t>Exemplos:</w:t>
      </w:r>
    </w:p>
    <w:p w:rsidR="00301720" w:rsidRPr="000206F5" w:rsidRDefault="000E666C" w:rsidP="000E666C">
      <w:pPr>
        <w:numPr>
          <w:ilvl w:val="0"/>
          <w:numId w:val="6"/>
        </w:numPr>
        <w:rPr>
          <w:color w:val="0000FF"/>
          <w:lang w:val="pt-BR"/>
        </w:rPr>
      </w:pPr>
      <w:r w:rsidRPr="000206F5">
        <w:rPr>
          <w:color w:val="0000FF"/>
          <w:lang w:val="pt-BR"/>
        </w:rPr>
        <w:t>O sistema deve ser instalado em um dispositivo móvel para uso dos inspetores em suas visitas aos clientes.</w:t>
      </w:r>
    </w:p>
    <w:p w:rsidR="00301720" w:rsidRPr="000206F5" w:rsidRDefault="000E666C" w:rsidP="000E666C">
      <w:pPr>
        <w:pStyle w:val="infoblue"/>
        <w:numPr>
          <w:ilvl w:val="0"/>
          <w:numId w:val="6"/>
        </w:numPr>
        <w:rPr>
          <w:rFonts w:ascii="Arial" w:hAnsi="Arial"/>
          <w:i w:val="0"/>
        </w:rPr>
      </w:pPr>
      <w:r w:rsidRPr="000206F5">
        <w:rPr>
          <w:rFonts w:ascii="Arial" w:hAnsi="Arial"/>
          <w:i w:val="0"/>
        </w:rPr>
        <w:t>O sistema deve suportar 300 usuários simultâneos entre o período de 9:00 às 11:00. O número máximo nos outros períodos será de aproximadamente 150 usuários.</w:t>
      </w:r>
    </w:p>
    <w:p w:rsidR="007315CE" w:rsidRPr="000206F5" w:rsidRDefault="000E666C" w:rsidP="000E666C">
      <w:pPr>
        <w:pStyle w:val="infoblue"/>
        <w:numPr>
          <w:ilvl w:val="0"/>
          <w:numId w:val="6"/>
        </w:numPr>
        <w:rPr>
          <w:rFonts w:ascii="Arial" w:hAnsi="Arial"/>
          <w:i w:val="0"/>
        </w:rPr>
      </w:pPr>
      <w:r w:rsidRPr="000206F5">
        <w:rPr>
          <w:rFonts w:ascii="Arial" w:hAnsi="Arial"/>
          <w:i w:val="0"/>
        </w:rPr>
        <w:t>Todos os valores monetários devem ter precisão de cinco casas decimais.</w:t>
      </w:r>
    </w:p>
    <w:sectPr w:rsidR="007315CE" w:rsidRPr="000206F5" w:rsidSect="00301720">
      <w:headerReference w:type="default" r:id="rId8"/>
      <w:footerReference w:type="default" r:id="rId9"/>
      <w:headerReference w:type="first" r:id="rId10"/>
      <w:pgSz w:w="12240" w:h="15840" w:code="1"/>
      <w:pgMar w:top="1440" w:right="1134" w:bottom="1440" w:left="1134"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4794" w:rsidRDefault="00794794">
      <w:pPr>
        <w:spacing w:before="0" w:line="240" w:lineRule="auto"/>
      </w:pPr>
      <w:r>
        <w:separator/>
      </w:r>
    </w:p>
  </w:endnote>
  <w:endnote w:type="continuationSeparator" w:id="0">
    <w:p w:rsidR="00794794" w:rsidRDefault="00794794">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W1)">
    <w:altName w:val="Arial"/>
    <w:charset w:val="00"/>
    <w:family w:val="swiss"/>
    <w:pitch w:val="variable"/>
    <w:sig w:usb0="20007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720" w:rsidRDefault="00794794" w:rsidP="00E74170">
    <w:pPr>
      <w:pStyle w:val="Footer"/>
      <w:pBdr>
        <w:top w:val="single" w:sz="4" w:space="1" w:color="auto"/>
      </w:pBdr>
      <w:jc w:val="center"/>
      <w:rPr>
        <w:sz w:val="20"/>
      </w:rPr>
    </w:pPr>
    <w:r>
      <w:rPr>
        <w:sz w:val="20"/>
      </w:rPr>
      <w:tab/>
    </w:r>
    <w:r w:rsidR="00E74170">
      <w:rPr>
        <w:sz w:val="20"/>
      </w:rPr>
      <w:tab/>
    </w:r>
    <w:r w:rsidR="000E666C">
      <w:rPr>
        <w:sz w:val="20"/>
      </w:rPr>
      <w:t xml:space="preserve">Página </w:t>
    </w:r>
    <w:r w:rsidR="00A96F24">
      <w:rPr>
        <w:rStyle w:val="PageNumber"/>
        <w:sz w:val="20"/>
      </w:rPr>
      <w:fldChar w:fldCharType="begin"/>
    </w:r>
    <w:r w:rsidR="000E666C">
      <w:rPr>
        <w:rStyle w:val="PageNumber"/>
        <w:sz w:val="20"/>
      </w:rPr>
      <w:instrText xml:space="preserve"> PAGE </w:instrText>
    </w:r>
    <w:r w:rsidR="00A96F24">
      <w:rPr>
        <w:rStyle w:val="PageNumber"/>
        <w:sz w:val="20"/>
      </w:rPr>
      <w:fldChar w:fldCharType="separate"/>
    </w:r>
    <w:r w:rsidR="00B8248A">
      <w:rPr>
        <w:rStyle w:val="PageNumber"/>
        <w:noProof/>
        <w:sz w:val="20"/>
      </w:rPr>
      <w:t>6</w:t>
    </w:r>
    <w:r w:rsidR="00A96F24">
      <w:rPr>
        <w:rStyle w:val="PageNumber"/>
        <w:sz w:val="20"/>
      </w:rPr>
      <w:fldChar w:fldCharType="end"/>
    </w:r>
    <w:r w:rsidR="000E666C">
      <w:rPr>
        <w:sz w:val="20"/>
      </w:rPr>
      <w:t xml:space="preserve"> de </w:t>
    </w:r>
    <w:r w:rsidR="00A96F24">
      <w:rPr>
        <w:rStyle w:val="PageNumber"/>
        <w:sz w:val="20"/>
      </w:rPr>
      <w:fldChar w:fldCharType="begin"/>
    </w:r>
    <w:r w:rsidR="000E666C">
      <w:rPr>
        <w:rStyle w:val="PageNumber"/>
        <w:sz w:val="20"/>
      </w:rPr>
      <w:instrText xml:space="preserve"> NUMPAGES </w:instrText>
    </w:r>
    <w:r w:rsidR="00A96F24">
      <w:rPr>
        <w:rStyle w:val="PageNumber"/>
        <w:sz w:val="20"/>
      </w:rPr>
      <w:fldChar w:fldCharType="separate"/>
    </w:r>
    <w:r w:rsidR="00B8248A">
      <w:rPr>
        <w:rStyle w:val="PageNumber"/>
        <w:noProof/>
        <w:sz w:val="20"/>
      </w:rPr>
      <w:t>7</w:t>
    </w:r>
    <w:r w:rsidR="00A96F24">
      <w:rPr>
        <w:rStyle w:val="PageNumbe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4794" w:rsidRDefault="00794794">
      <w:pPr>
        <w:spacing w:before="0" w:line="240" w:lineRule="auto"/>
      </w:pPr>
      <w:r>
        <w:separator/>
      </w:r>
    </w:p>
  </w:footnote>
  <w:footnote w:type="continuationSeparator" w:id="0">
    <w:p w:rsidR="00794794" w:rsidRDefault="00794794">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5BC" w:rsidRDefault="00794794" w:rsidP="000625BC">
    <w:pPr>
      <w:pStyle w:val="Footer"/>
      <w:jc w:val="center"/>
      <w:rPr>
        <w:b/>
        <w:sz w:val="28"/>
      </w:rPr>
    </w:pPr>
    <w:r>
      <w:rPr>
        <w:noProof/>
        <w:lang w:val="en-US" w:eastAsia="en-US"/>
      </w:rPr>
      <w:drawing>
        <wp:anchor distT="0" distB="0" distL="114300" distR="114300" simplePos="0" relativeHeight="251659264" behindDoc="0" locked="0" layoutInCell="1" allowOverlap="1">
          <wp:simplePos x="0" y="0"/>
          <wp:positionH relativeFrom="margin">
            <wp:posOffset>5143500</wp:posOffset>
          </wp:positionH>
          <wp:positionV relativeFrom="margin">
            <wp:posOffset>-897255</wp:posOffset>
          </wp:positionV>
          <wp:extent cx="1248410" cy="41783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48410" cy="417830"/>
                  </a:xfrm>
                  <a:prstGeom prst="rect">
                    <a:avLst/>
                  </a:prstGeom>
                  <a:noFill/>
                  <a:ln>
                    <a:noFill/>
                  </a:ln>
                </pic:spPr>
              </pic:pic>
            </a:graphicData>
          </a:graphic>
        </wp:anchor>
      </w:drawing>
    </w:r>
    <w:r w:rsidR="00F925D6">
      <w:rPr>
        <w:b/>
        <w:noProof/>
        <w:sz w:val="48"/>
        <w:szCs w:val="48"/>
      </w:rPr>
      <w:t>Visão de Necessidades</w:t>
    </w:r>
  </w:p>
  <w:p w:rsidR="000625BC" w:rsidRDefault="000625BC" w:rsidP="000625BC">
    <w:pPr>
      <w:pStyle w:val="Header"/>
    </w:pPr>
  </w:p>
  <w:p w:rsidR="00301720" w:rsidRDefault="00301720">
    <w:pPr>
      <w:pStyle w:val="Header"/>
      <w:spacing w:before="0" w:line="240" w:lineRule="auto"/>
      <w:rPr>
        <w:sz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5BC" w:rsidRDefault="00794794" w:rsidP="000625BC">
    <w:pPr>
      <w:pStyle w:val="Footer"/>
      <w:jc w:val="center"/>
      <w:rPr>
        <w:b/>
        <w:sz w:val="28"/>
      </w:rPr>
    </w:pPr>
    <w:r>
      <w:rPr>
        <w:b/>
        <w:noProof/>
        <w:sz w:val="48"/>
        <w:szCs w:val="48"/>
        <w:lang w:val="en-US" w:eastAsia="en-US"/>
      </w:rPr>
      <w:drawing>
        <wp:anchor distT="0" distB="0" distL="114300" distR="114300" simplePos="0" relativeHeight="251658240" behindDoc="0" locked="0" layoutInCell="1" allowOverlap="1">
          <wp:simplePos x="0" y="0"/>
          <wp:positionH relativeFrom="margin">
            <wp:posOffset>5029200</wp:posOffset>
          </wp:positionH>
          <wp:positionV relativeFrom="margin">
            <wp:posOffset>-1034415</wp:posOffset>
          </wp:positionV>
          <wp:extent cx="1358265" cy="45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58265" cy="457200"/>
                  </a:xfrm>
                  <a:prstGeom prst="rect">
                    <a:avLst/>
                  </a:prstGeom>
                </pic:spPr>
              </pic:pic>
            </a:graphicData>
          </a:graphic>
        </wp:anchor>
      </w:drawing>
    </w:r>
    <w:r w:rsidR="00F925D6">
      <w:rPr>
        <w:b/>
        <w:noProof/>
        <w:sz w:val="48"/>
        <w:szCs w:val="48"/>
      </w:rPr>
      <w:t>Visão</w:t>
    </w:r>
    <w:r w:rsidR="000625BC">
      <w:rPr>
        <w:b/>
        <w:noProof/>
        <w:sz w:val="48"/>
        <w:szCs w:val="48"/>
      </w:rPr>
      <w:t xml:space="preserve"> de </w:t>
    </w:r>
    <w:r w:rsidR="00F925D6">
      <w:rPr>
        <w:b/>
        <w:noProof/>
        <w:sz w:val="48"/>
        <w:szCs w:val="48"/>
      </w:rPr>
      <w:t>Necessidades</w:t>
    </w:r>
  </w:p>
  <w:p w:rsidR="000625BC" w:rsidRDefault="000625BC" w:rsidP="000625BC">
    <w:pPr>
      <w:pStyle w:val="Header"/>
    </w:pPr>
  </w:p>
  <w:p w:rsidR="00301720" w:rsidRDefault="003017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11"/>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1">
    <w:nsid w:val="00000003"/>
    <w:multiLevelType w:val="multilevel"/>
    <w:tmpl w:val="00000003"/>
    <w:name w:val="WW8Num12"/>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2">
    <w:nsid w:val="00000004"/>
    <w:multiLevelType w:val="multilevel"/>
    <w:tmpl w:val="00000004"/>
    <w:name w:val="WW8Num13"/>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3">
    <w:nsid w:val="00000008"/>
    <w:multiLevelType w:val="multilevel"/>
    <w:tmpl w:val="00000008"/>
    <w:name w:val="WW8Num23"/>
    <w:lvl w:ilvl="0">
      <w:start w:val="1"/>
      <w:numFmt w:val="bullet"/>
      <w:suff w:val="nothing"/>
      <w:lvlText w:val="-"/>
      <w:lvlJc w:val="left"/>
      <w:pPr>
        <w:ind w:left="720" w:hanging="360"/>
      </w:pPr>
      <w:rPr>
        <w:rFonts w:ascii="Times New Roman" w:hAnsi="Times New Roman"/>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4">
    <w:nsid w:val="0000000B"/>
    <w:multiLevelType w:val="multilevel"/>
    <w:tmpl w:val="0000000B"/>
    <w:name w:val="WW8Num27"/>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5">
    <w:nsid w:val="0AA05E07"/>
    <w:multiLevelType w:val="multilevel"/>
    <w:tmpl w:val="CC2EAB7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nsid w:val="323135E2"/>
    <w:multiLevelType w:val="hybridMultilevel"/>
    <w:tmpl w:val="43CE9DD2"/>
    <w:lvl w:ilvl="0" w:tplc="303E2360">
      <w:start w:val="6"/>
      <w:numFmt w:val="bullet"/>
      <w:lvlText w:val="-"/>
      <w:lvlJc w:val="left"/>
      <w:pPr>
        <w:tabs>
          <w:tab w:val="num" w:pos="643"/>
        </w:tabs>
        <w:ind w:left="643" w:hanging="360"/>
      </w:pPr>
      <w:rPr>
        <w:rFonts w:ascii="Times New Roman" w:eastAsia="Times New Roman" w:hAnsi="Times New Roman" w:cs="Times New Roman" w:hint="default"/>
      </w:rPr>
    </w:lvl>
    <w:lvl w:ilvl="1" w:tplc="6B96E03A">
      <w:start w:val="6"/>
      <w:numFmt w:val="bullet"/>
      <w:lvlText w:val=""/>
      <w:lvlJc w:val="left"/>
      <w:pPr>
        <w:tabs>
          <w:tab w:val="num" w:pos="88"/>
        </w:tabs>
        <w:ind w:left="88" w:hanging="705"/>
      </w:pPr>
      <w:rPr>
        <w:rFonts w:ascii="Symbol" w:eastAsia="Times New Roman" w:hAnsi="Symbol" w:cs="Times New Roman" w:hint="default"/>
        <w:b/>
        <w:sz w:val="28"/>
      </w:rPr>
    </w:lvl>
    <w:lvl w:ilvl="2" w:tplc="B12689C4">
      <w:start w:val="1"/>
      <w:numFmt w:val="bullet"/>
      <w:lvlText w:val=""/>
      <w:lvlJc w:val="left"/>
      <w:pPr>
        <w:tabs>
          <w:tab w:val="num" w:pos="463"/>
        </w:tabs>
        <w:ind w:left="463" w:hanging="360"/>
      </w:pPr>
      <w:rPr>
        <w:rFonts w:ascii="Wingdings" w:hAnsi="Wingdings" w:hint="default"/>
      </w:rPr>
    </w:lvl>
    <w:lvl w:ilvl="3" w:tplc="869EF96E">
      <w:start w:val="1"/>
      <w:numFmt w:val="bullet"/>
      <w:lvlText w:val=""/>
      <w:lvlJc w:val="left"/>
      <w:pPr>
        <w:tabs>
          <w:tab w:val="num" w:pos="1183"/>
        </w:tabs>
        <w:ind w:left="1183" w:hanging="360"/>
      </w:pPr>
      <w:rPr>
        <w:rFonts w:ascii="Symbol" w:hAnsi="Symbol" w:hint="default"/>
      </w:rPr>
    </w:lvl>
    <w:lvl w:ilvl="4" w:tplc="9E4EAD74" w:tentative="1">
      <w:start w:val="1"/>
      <w:numFmt w:val="bullet"/>
      <w:lvlText w:val="o"/>
      <w:lvlJc w:val="left"/>
      <w:pPr>
        <w:tabs>
          <w:tab w:val="num" w:pos="1903"/>
        </w:tabs>
        <w:ind w:left="1903" w:hanging="360"/>
      </w:pPr>
      <w:rPr>
        <w:rFonts w:ascii="Courier New" w:hAnsi="Courier New" w:hint="default"/>
      </w:rPr>
    </w:lvl>
    <w:lvl w:ilvl="5" w:tplc="DF9E6A72" w:tentative="1">
      <w:start w:val="1"/>
      <w:numFmt w:val="bullet"/>
      <w:lvlText w:val=""/>
      <w:lvlJc w:val="left"/>
      <w:pPr>
        <w:tabs>
          <w:tab w:val="num" w:pos="2623"/>
        </w:tabs>
        <w:ind w:left="2623" w:hanging="360"/>
      </w:pPr>
      <w:rPr>
        <w:rFonts w:ascii="Wingdings" w:hAnsi="Wingdings" w:hint="default"/>
      </w:rPr>
    </w:lvl>
    <w:lvl w:ilvl="6" w:tplc="3984E0FA" w:tentative="1">
      <w:start w:val="1"/>
      <w:numFmt w:val="bullet"/>
      <w:lvlText w:val=""/>
      <w:lvlJc w:val="left"/>
      <w:pPr>
        <w:tabs>
          <w:tab w:val="num" w:pos="3343"/>
        </w:tabs>
        <w:ind w:left="3343" w:hanging="360"/>
      </w:pPr>
      <w:rPr>
        <w:rFonts w:ascii="Symbol" w:hAnsi="Symbol" w:hint="default"/>
      </w:rPr>
    </w:lvl>
    <w:lvl w:ilvl="7" w:tplc="8D127E0C" w:tentative="1">
      <w:start w:val="1"/>
      <w:numFmt w:val="bullet"/>
      <w:lvlText w:val="o"/>
      <w:lvlJc w:val="left"/>
      <w:pPr>
        <w:tabs>
          <w:tab w:val="num" w:pos="4063"/>
        </w:tabs>
        <w:ind w:left="4063" w:hanging="360"/>
      </w:pPr>
      <w:rPr>
        <w:rFonts w:ascii="Courier New" w:hAnsi="Courier New" w:hint="default"/>
      </w:rPr>
    </w:lvl>
    <w:lvl w:ilvl="8" w:tplc="17BA8464" w:tentative="1">
      <w:start w:val="1"/>
      <w:numFmt w:val="bullet"/>
      <w:lvlText w:val=""/>
      <w:lvlJc w:val="left"/>
      <w:pPr>
        <w:tabs>
          <w:tab w:val="num" w:pos="4783"/>
        </w:tabs>
        <w:ind w:left="4783" w:hanging="360"/>
      </w:pPr>
      <w:rPr>
        <w:rFonts w:ascii="Wingdings" w:hAnsi="Wingdings" w:hint="default"/>
      </w:rPr>
    </w:lvl>
  </w:abstractNum>
  <w:abstractNum w:abstractNumId="7">
    <w:nsid w:val="77C21F9A"/>
    <w:multiLevelType w:val="hybridMultilevel"/>
    <w:tmpl w:val="FF7E3A50"/>
    <w:lvl w:ilvl="0" w:tplc="5AA03C3C">
      <w:start w:val="1"/>
      <w:numFmt w:val="bullet"/>
      <w:lvlText w:val=""/>
      <w:lvlJc w:val="left"/>
      <w:pPr>
        <w:tabs>
          <w:tab w:val="num" w:pos="417"/>
        </w:tabs>
        <w:ind w:left="340" w:hanging="283"/>
      </w:pPr>
      <w:rPr>
        <w:rFonts w:ascii="Symbol" w:hAnsi="Symbol" w:hint="default"/>
      </w:rPr>
    </w:lvl>
    <w:lvl w:ilvl="1" w:tplc="32601266">
      <w:numFmt w:val="bullet"/>
      <w:lvlText w:val="-"/>
      <w:lvlJc w:val="left"/>
      <w:pPr>
        <w:tabs>
          <w:tab w:val="num" w:pos="1440"/>
        </w:tabs>
        <w:ind w:left="1440" w:hanging="360"/>
      </w:pPr>
      <w:rPr>
        <w:rFonts w:ascii="Arial" w:eastAsia="Times New Roman" w:hAnsi="Arial" w:cs="Arial" w:hint="default"/>
      </w:rPr>
    </w:lvl>
    <w:lvl w:ilvl="2" w:tplc="3300F30A" w:tentative="1">
      <w:start w:val="1"/>
      <w:numFmt w:val="bullet"/>
      <w:lvlText w:val=""/>
      <w:lvlJc w:val="left"/>
      <w:pPr>
        <w:tabs>
          <w:tab w:val="num" w:pos="2160"/>
        </w:tabs>
        <w:ind w:left="2160" w:hanging="360"/>
      </w:pPr>
      <w:rPr>
        <w:rFonts w:ascii="Wingdings" w:hAnsi="Wingdings" w:hint="default"/>
      </w:rPr>
    </w:lvl>
    <w:lvl w:ilvl="3" w:tplc="50A0763C" w:tentative="1">
      <w:start w:val="1"/>
      <w:numFmt w:val="bullet"/>
      <w:lvlText w:val=""/>
      <w:lvlJc w:val="left"/>
      <w:pPr>
        <w:tabs>
          <w:tab w:val="num" w:pos="2880"/>
        </w:tabs>
        <w:ind w:left="2880" w:hanging="360"/>
      </w:pPr>
      <w:rPr>
        <w:rFonts w:ascii="Symbol" w:hAnsi="Symbol" w:hint="default"/>
      </w:rPr>
    </w:lvl>
    <w:lvl w:ilvl="4" w:tplc="3AF41C88" w:tentative="1">
      <w:start w:val="1"/>
      <w:numFmt w:val="bullet"/>
      <w:lvlText w:val="o"/>
      <w:lvlJc w:val="left"/>
      <w:pPr>
        <w:tabs>
          <w:tab w:val="num" w:pos="3600"/>
        </w:tabs>
        <w:ind w:left="3600" w:hanging="360"/>
      </w:pPr>
      <w:rPr>
        <w:rFonts w:ascii="Courier New" w:hAnsi="Courier New" w:hint="default"/>
      </w:rPr>
    </w:lvl>
    <w:lvl w:ilvl="5" w:tplc="F21A93B8" w:tentative="1">
      <w:start w:val="1"/>
      <w:numFmt w:val="bullet"/>
      <w:lvlText w:val=""/>
      <w:lvlJc w:val="left"/>
      <w:pPr>
        <w:tabs>
          <w:tab w:val="num" w:pos="4320"/>
        </w:tabs>
        <w:ind w:left="4320" w:hanging="360"/>
      </w:pPr>
      <w:rPr>
        <w:rFonts w:ascii="Wingdings" w:hAnsi="Wingdings" w:hint="default"/>
      </w:rPr>
    </w:lvl>
    <w:lvl w:ilvl="6" w:tplc="79180190" w:tentative="1">
      <w:start w:val="1"/>
      <w:numFmt w:val="bullet"/>
      <w:lvlText w:val=""/>
      <w:lvlJc w:val="left"/>
      <w:pPr>
        <w:tabs>
          <w:tab w:val="num" w:pos="5040"/>
        </w:tabs>
        <w:ind w:left="5040" w:hanging="360"/>
      </w:pPr>
      <w:rPr>
        <w:rFonts w:ascii="Symbol" w:hAnsi="Symbol" w:hint="default"/>
      </w:rPr>
    </w:lvl>
    <w:lvl w:ilvl="7" w:tplc="5F6623B6" w:tentative="1">
      <w:start w:val="1"/>
      <w:numFmt w:val="bullet"/>
      <w:lvlText w:val="o"/>
      <w:lvlJc w:val="left"/>
      <w:pPr>
        <w:tabs>
          <w:tab w:val="num" w:pos="5760"/>
        </w:tabs>
        <w:ind w:left="5760" w:hanging="360"/>
      </w:pPr>
      <w:rPr>
        <w:rFonts w:ascii="Courier New" w:hAnsi="Courier New" w:hint="default"/>
      </w:rPr>
    </w:lvl>
    <w:lvl w:ilvl="8" w:tplc="8990D790" w:tentative="1">
      <w:start w:val="1"/>
      <w:numFmt w:val="bullet"/>
      <w:lvlText w:val=""/>
      <w:lvlJc w:val="left"/>
      <w:pPr>
        <w:tabs>
          <w:tab w:val="num" w:pos="6480"/>
        </w:tabs>
        <w:ind w:left="6480" w:hanging="360"/>
      </w:pPr>
      <w:rPr>
        <w:rFonts w:ascii="Wingdings" w:hAnsi="Wingdings" w:hint="default"/>
      </w:rPr>
    </w:lvl>
  </w:abstractNum>
  <w:abstractNum w:abstractNumId="8">
    <w:nsid w:val="790C0939"/>
    <w:multiLevelType w:val="hybridMultilevel"/>
    <w:tmpl w:val="EDA21264"/>
    <w:lvl w:ilvl="0" w:tplc="B32657CC">
      <w:start w:val="1"/>
      <w:numFmt w:val="bullet"/>
      <w:lvlText w:val=""/>
      <w:lvlJc w:val="left"/>
      <w:pPr>
        <w:tabs>
          <w:tab w:val="num" w:pos="477"/>
        </w:tabs>
        <w:ind w:left="400" w:hanging="283"/>
      </w:pPr>
      <w:rPr>
        <w:rFonts w:ascii="Symbol" w:hAnsi="Symbol" w:hint="default"/>
      </w:rPr>
    </w:lvl>
    <w:lvl w:ilvl="1" w:tplc="A5D2E486" w:tentative="1">
      <w:start w:val="1"/>
      <w:numFmt w:val="bullet"/>
      <w:lvlText w:val="o"/>
      <w:lvlJc w:val="left"/>
      <w:pPr>
        <w:tabs>
          <w:tab w:val="num" w:pos="1500"/>
        </w:tabs>
        <w:ind w:left="1500" w:hanging="360"/>
      </w:pPr>
      <w:rPr>
        <w:rFonts w:ascii="Courier New" w:hAnsi="Courier New" w:hint="default"/>
      </w:rPr>
    </w:lvl>
    <w:lvl w:ilvl="2" w:tplc="AC70BB82" w:tentative="1">
      <w:start w:val="1"/>
      <w:numFmt w:val="bullet"/>
      <w:lvlText w:val=""/>
      <w:lvlJc w:val="left"/>
      <w:pPr>
        <w:tabs>
          <w:tab w:val="num" w:pos="2220"/>
        </w:tabs>
        <w:ind w:left="2220" w:hanging="360"/>
      </w:pPr>
      <w:rPr>
        <w:rFonts w:ascii="Wingdings" w:hAnsi="Wingdings" w:hint="default"/>
      </w:rPr>
    </w:lvl>
    <w:lvl w:ilvl="3" w:tplc="DC88FF44" w:tentative="1">
      <w:start w:val="1"/>
      <w:numFmt w:val="bullet"/>
      <w:lvlText w:val=""/>
      <w:lvlJc w:val="left"/>
      <w:pPr>
        <w:tabs>
          <w:tab w:val="num" w:pos="2940"/>
        </w:tabs>
        <w:ind w:left="2940" w:hanging="360"/>
      </w:pPr>
      <w:rPr>
        <w:rFonts w:ascii="Symbol" w:hAnsi="Symbol" w:hint="default"/>
      </w:rPr>
    </w:lvl>
    <w:lvl w:ilvl="4" w:tplc="77CE94BC" w:tentative="1">
      <w:start w:val="1"/>
      <w:numFmt w:val="bullet"/>
      <w:lvlText w:val="o"/>
      <w:lvlJc w:val="left"/>
      <w:pPr>
        <w:tabs>
          <w:tab w:val="num" w:pos="3660"/>
        </w:tabs>
        <w:ind w:left="3660" w:hanging="360"/>
      </w:pPr>
      <w:rPr>
        <w:rFonts w:ascii="Courier New" w:hAnsi="Courier New" w:hint="default"/>
      </w:rPr>
    </w:lvl>
    <w:lvl w:ilvl="5" w:tplc="63E02734" w:tentative="1">
      <w:start w:val="1"/>
      <w:numFmt w:val="bullet"/>
      <w:lvlText w:val=""/>
      <w:lvlJc w:val="left"/>
      <w:pPr>
        <w:tabs>
          <w:tab w:val="num" w:pos="4380"/>
        </w:tabs>
        <w:ind w:left="4380" w:hanging="360"/>
      </w:pPr>
      <w:rPr>
        <w:rFonts w:ascii="Wingdings" w:hAnsi="Wingdings" w:hint="default"/>
      </w:rPr>
    </w:lvl>
    <w:lvl w:ilvl="6" w:tplc="4112DF80" w:tentative="1">
      <w:start w:val="1"/>
      <w:numFmt w:val="bullet"/>
      <w:lvlText w:val=""/>
      <w:lvlJc w:val="left"/>
      <w:pPr>
        <w:tabs>
          <w:tab w:val="num" w:pos="5100"/>
        </w:tabs>
        <w:ind w:left="5100" w:hanging="360"/>
      </w:pPr>
      <w:rPr>
        <w:rFonts w:ascii="Symbol" w:hAnsi="Symbol" w:hint="default"/>
      </w:rPr>
    </w:lvl>
    <w:lvl w:ilvl="7" w:tplc="D9368ECE" w:tentative="1">
      <w:start w:val="1"/>
      <w:numFmt w:val="bullet"/>
      <w:lvlText w:val="o"/>
      <w:lvlJc w:val="left"/>
      <w:pPr>
        <w:tabs>
          <w:tab w:val="num" w:pos="5820"/>
        </w:tabs>
        <w:ind w:left="5820" w:hanging="360"/>
      </w:pPr>
      <w:rPr>
        <w:rFonts w:ascii="Courier New" w:hAnsi="Courier New" w:hint="default"/>
      </w:rPr>
    </w:lvl>
    <w:lvl w:ilvl="8" w:tplc="01D20C6C" w:tentative="1">
      <w:start w:val="1"/>
      <w:numFmt w:val="bullet"/>
      <w:lvlText w:val=""/>
      <w:lvlJc w:val="left"/>
      <w:pPr>
        <w:tabs>
          <w:tab w:val="num" w:pos="6540"/>
        </w:tabs>
        <w:ind w:left="6540" w:hanging="360"/>
      </w:pPr>
      <w:rPr>
        <w:rFonts w:ascii="Wingdings" w:hAnsi="Wingdings" w:hint="default"/>
      </w:rPr>
    </w:lvl>
  </w:abstractNum>
  <w:num w:numId="1">
    <w:abstractNumId w:val="5"/>
  </w:num>
  <w:num w:numId="2">
    <w:abstractNumId w:val="5"/>
  </w:num>
  <w:num w:numId="3">
    <w:abstractNumId w:val="5"/>
  </w:num>
  <w:num w:numId="4">
    <w:abstractNumId w:val="8"/>
  </w:num>
  <w:num w:numId="5">
    <w:abstractNumId w:val="7"/>
  </w:num>
  <w:num w:numId="6">
    <w:abstractNumId w:val="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noPunctuationKerning/>
  <w:characterSpacingControl w:val="doNotCompress"/>
  <w:hdrShapeDefaults>
    <o:shapedefaults v:ext="edit" spidmax="10241"/>
  </w:hdrShapeDefaults>
  <w:footnotePr>
    <w:footnote w:id="-1"/>
    <w:footnote w:id="0"/>
  </w:footnotePr>
  <w:endnotePr>
    <w:endnote w:id="-1"/>
    <w:endnote w:id="0"/>
  </w:endnotePr>
  <w:compat/>
  <w:rsids>
    <w:rsidRoot w:val="00794794"/>
    <w:rsid w:val="000206F5"/>
    <w:rsid w:val="000625BC"/>
    <w:rsid w:val="000735DC"/>
    <w:rsid w:val="000E666C"/>
    <w:rsid w:val="001413FB"/>
    <w:rsid w:val="001A69AA"/>
    <w:rsid w:val="00251074"/>
    <w:rsid w:val="002511C3"/>
    <w:rsid w:val="00301720"/>
    <w:rsid w:val="00347486"/>
    <w:rsid w:val="004B2C92"/>
    <w:rsid w:val="006965E9"/>
    <w:rsid w:val="007315CE"/>
    <w:rsid w:val="00794794"/>
    <w:rsid w:val="007A1B7F"/>
    <w:rsid w:val="009F411E"/>
    <w:rsid w:val="00A96F24"/>
    <w:rsid w:val="00B2404C"/>
    <w:rsid w:val="00B411AA"/>
    <w:rsid w:val="00B8248A"/>
    <w:rsid w:val="00CE557A"/>
    <w:rsid w:val="00D167A3"/>
    <w:rsid w:val="00DA2E7D"/>
    <w:rsid w:val="00E00F02"/>
    <w:rsid w:val="00E305FA"/>
    <w:rsid w:val="00E42AAC"/>
    <w:rsid w:val="00E74170"/>
    <w:rsid w:val="00F637DB"/>
    <w:rsid w:val="00F75EB4"/>
    <w:rsid w:val="00F925D6"/>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720"/>
    <w:pPr>
      <w:spacing w:before="120" w:line="288" w:lineRule="auto"/>
      <w:jc w:val="both"/>
    </w:pPr>
    <w:rPr>
      <w:rFonts w:ascii="Arial" w:hAnsi="Arial"/>
      <w:sz w:val="22"/>
      <w:szCs w:val="24"/>
      <w:lang w:val="pt-PT"/>
    </w:rPr>
  </w:style>
  <w:style w:type="paragraph" w:styleId="Heading1">
    <w:name w:val="heading 1"/>
    <w:basedOn w:val="Normal"/>
    <w:next w:val="Normal"/>
    <w:qFormat/>
    <w:rsid w:val="00301720"/>
    <w:pPr>
      <w:keepNext/>
      <w:numPr>
        <w:numId w:val="3"/>
      </w:numPr>
      <w:pBdr>
        <w:top w:val="single" w:sz="18" w:space="1" w:color="auto"/>
        <w:bottom w:val="single" w:sz="18" w:space="1" w:color="auto"/>
      </w:pBdr>
      <w:outlineLvl w:val="0"/>
    </w:pPr>
    <w:rPr>
      <w:b/>
      <w:kern w:val="32"/>
      <w:sz w:val="32"/>
    </w:rPr>
  </w:style>
  <w:style w:type="paragraph" w:styleId="Heading2">
    <w:name w:val="heading 2"/>
    <w:basedOn w:val="Normal"/>
    <w:next w:val="Normal"/>
    <w:qFormat/>
    <w:rsid w:val="00301720"/>
    <w:pPr>
      <w:keepNext/>
      <w:numPr>
        <w:ilvl w:val="1"/>
        <w:numId w:val="3"/>
      </w:numPr>
      <w:spacing w:before="0" w:after="120"/>
      <w:outlineLvl w:val="1"/>
    </w:pPr>
    <w:rPr>
      <w:rFonts w:ascii="Arial (W1)" w:hAnsi="Arial (W1)"/>
      <w:b/>
      <w:sz w:val="28"/>
    </w:rPr>
  </w:style>
  <w:style w:type="paragraph" w:styleId="Heading3">
    <w:name w:val="heading 3"/>
    <w:basedOn w:val="Normal"/>
    <w:next w:val="Normal"/>
    <w:qFormat/>
    <w:rsid w:val="00301720"/>
    <w:pPr>
      <w:keepNext/>
      <w:numPr>
        <w:ilvl w:val="2"/>
        <w:numId w:val="3"/>
      </w:numPr>
      <w:spacing w:before="240" w:after="60"/>
      <w:outlineLvl w:val="2"/>
    </w:pPr>
    <w:rPr>
      <w:sz w:val="24"/>
    </w:rPr>
  </w:style>
  <w:style w:type="paragraph" w:styleId="Heading4">
    <w:name w:val="heading 4"/>
    <w:basedOn w:val="Normal"/>
    <w:next w:val="Normal"/>
    <w:qFormat/>
    <w:rsid w:val="00301720"/>
    <w:pPr>
      <w:keepNext/>
      <w:outlineLvl w:val="3"/>
    </w:pPr>
    <w:rPr>
      <w:b/>
    </w:rPr>
  </w:style>
  <w:style w:type="paragraph" w:styleId="Heading5">
    <w:name w:val="heading 5"/>
    <w:basedOn w:val="Normal"/>
    <w:qFormat/>
    <w:rsid w:val="00301720"/>
    <w:pPr>
      <w:spacing w:before="0" w:line="240" w:lineRule="auto"/>
      <w:outlineLvl w:val="4"/>
    </w:pPr>
    <w:rPr>
      <w:b/>
      <w:i/>
      <w:lang w:val="en-US"/>
    </w:rPr>
  </w:style>
  <w:style w:type="paragraph" w:styleId="Heading6">
    <w:name w:val="heading 6"/>
    <w:basedOn w:val="Normal"/>
    <w:next w:val="Normal"/>
    <w:qFormat/>
    <w:rsid w:val="00301720"/>
    <w:pPr>
      <w:keepNext/>
      <w:jc w:val="center"/>
      <w:outlineLvl w:val="5"/>
    </w:pPr>
    <w:rPr>
      <w:b/>
    </w:rPr>
  </w:style>
  <w:style w:type="paragraph" w:styleId="Heading7">
    <w:name w:val="heading 7"/>
    <w:basedOn w:val="Normal"/>
    <w:next w:val="Normal"/>
    <w:qFormat/>
    <w:rsid w:val="00301720"/>
    <w:pPr>
      <w:keepNext/>
      <w:outlineLvl w:val="6"/>
    </w:pPr>
    <w:rPr>
      <w:b/>
      <w:bCs/>
      <w:sz w:val="20"/>
    </w:rPr>
  </w:style>
  <w:style w:type="paragraph" w:styleId="Heading8">
    <w:name w:val="heading 8"/>
    <w:basedOn w:val="Normal"/>
    <w:next w:val="Normal"/>
    <w:qFormat/>
    <w:rsid w:val="00301720"/>
    <w:pPr>
      <w:keepNext/>
      <w:jc w:val="center"/>
      <w:outlineLvl w:val="7"/>
    </w:pPr>
    <w:rPr>
      <w:b/>
      <w:sz w:val="28"/>
    </w:rPr>
  </w:style>
  <w:style w:type="paragraph" w:styleId="Heading9">
    <w:name w:val="heading 9"/>
    <w:basedOn w:val="Normal"/>
    <w:next w:val="Normal"/>
    <w:qFormat/>
    <w:rsid w:val="00301720"/>
    <w:pPr>
      <w:keepNext/>
      <w:outlineLvl w:val="8"/>
    </w:pPr>
    <w:rPr>
      <w:b/>
      <w:bCs/>
      <w:color w:val="0000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301720"/>
    <w:pPr>
      <w:tabs>
        <w:tab w:val="center" w:pos="4320"/>
        <w:tab w:val="right" w:pos="8640"/>
      </w:tabs>
    </w:pPr>
  </w:style>
  <w:style w:type="paragraph" w:styleId="Footer">
    <w:name w:val="footer"/>
    <w:basedOn w:val="Normal"/>
    <w:semiHidden/>
    <w:rsid w:val="00301720"/>
    <w:pPr>
      <w:tabs>
        <w:tab w:val="center" w:pos="4320"/>
        <w:tab w:val="right" w:pos="8640"/>
      </w:tabs>
    </w:pPr>
  </w:style>
  <w:style w:type="character" w:styleId="PageNumber">
    <w:name w:val="page number"/>
    <w:basedOn w:val="DefaultParagraphFont"/>
    <w:semiHidden/>
    <w:rsid w:val="00301720"/>
  </w:style>
  <w:style w:type="paragraph" w:styleId="BodyTextIndent">
    <w:name w:val="Body Text Indent"/>
    <w:basedOn w:val="Normal"/>
    <w:semiHidden/>
    <w:rsid w:val="00301720"/>
    <w:pPr>
      <w:ind w:firstLine="720"/>
    </w:pPr>
    <w:rPr>
      <w:szCs w:val="20"/>
      <w:lang w:val="pt-BR"/>
    </w:rPr>
  </w:style>
  <w:style w:type="paragraph" w:customStyle="1" w:styleId="infoblue">
    <w:name w:val="infoblue"/>
    <w:basedOn w:val="Normal"/>
    <w:next w:val="Normal"/>
    <w:rsid w:val="00301720"/>
    <w:pPr>
      <w:spacing w:before="0" w:line="240" w:lineRule="auto"/>
    </w:pPr>
    <w:rPr>
      <w:rFonts w:ascii="Verdana" w:hAnsi="Verdana"/>
      <w:i/>
      <w:color w:val="0000FF"/>
      <w:lang w:val="pt-BR" w:eastAsia="en-US"/>
    </w:rPr>
  </w:style>
  <w:style w:type="paragraph" w:styleId="BodyText">
    <w:name w:val="Body Text"/>
    <w:basedOn w:val="Normal"/>
    <w:semiHidden/>
    <w:rsid w:val="00301720"/>
    <w:rPr>
      <w:color w:val="0000FF"/>
    </w:rPr>
  </w:style>
  <w:style w:type="paragraph" w:styleId="TOC1">
    <w:name w:val="toc 1"/>
    <w:basedOn w:val="Normal"/>
    <w:next w:val="Normal"/>
    <w:autoRedefine/>
    <w:semiHidden/>
    <w:rsid w:val="00301720"/>
    <w:pPr>
      <w:spacing w:after="120"/>
      <w:jc w:val="left"/>
    </w:pPr>
    <w:rPr>
      <w:b/>
    </w:rPr>
  </w:style>
  <w:style w:type="paragraph" w:styleId="TOC2">
    <w:name w:val="toc 2"/>
    <w:basedOn w:val="Normal"/>
    <w:next w:val="Normal"/>
    <w:autoRedefine/>
    <w:semiHidden/>
    <w:rsid w:val="00301720"/>
    <w:pPr>
      <w:spacing w:before="0"/>
      <w:ind w:left="220"/>
      <w:jc w:val="left"/>
    </w:pPr>
    <w:rPr>
      <w:rFonts w:ascii="Arial (W1)" w:hAnsi="Arial (W1)"/>
      <w:sz w:val="20"/>
    </w:rPr>
  </w:style>
  <w:style w:type="paragraph" w:styleId="TOC3">
    <w:name w:val="toc 3"/>
    <w:basedOn w:val="Normal"/>
    <w:next w:val="Normal"/>
    <w:autoRedefine/>
    <w:semiHidden/>
    <w:rsid w:val="00301720"/>
    <w:pPr>
      <w:spacing w:before="0"/>
      <w:ind w:left="440"/>
      <w:jc w:val="left"/>
    </w:pPr>
    <w:rPr>
      <w:sz w:val="20"/>
    </w:rPr>
  </w:style>
  <w:style w:type="paragraph" w:styleId="TOC4">
    <w:name w:val="toc 4"/>
    <w:basedOn w:val="Normal"/>
    <w:next w:val="Normal"/>
    <w:autoRedefine/>
    <w:semiHidden/>
    <w:rsid w:val="00301720"/>
    <w:pPr>
      <w:spacing w:before="0"/>
      <w:ind w:left="660"/>
      <w:jc w:val="left"/>
    </w:pPr>
    <w:rPr>
      <w:rFonts w:ascii="Times New Roman" w:hAnsi="Times New Roman"/>
      <w:sz w:val="18"/>
    </w:rPr>
  </w:style>
  <w:style w:type="paragraph" w:styleId="TOC5">
    <w:name w:val="toc 5"/>
    <w:basedOn w:val="Normal"/>
    <w:next w:val="Normal"/>
    <w:autoRedefine/>
    <w:semiHidden/>
    <w:rsid w:val="00301720"/>
    <w:pPr>
      <w:spacing w:before="0"/>
      <w:ind w:left="880"/>
      <w:jc w:val="left"/>
    </w:pPr>
    <w:rPr>
      <w:rFonts w:ascii="Times New Roman" w:hAnsi="Times New Roman"/>
      <w:sz w:val="18"/>
    </w:rPr>
  </w:style>
  <w:style w:type="paragraph" w:styleId="TOC6">
    <w:name w:val="toc 6"/>
    <w:basedOn w:val="Normal"/>
    <w:next w:val="Normal"/>
    <w:autoRedefine/>
    <w:semiHidden/>
    <w:rsid w:val="00301720"/>
    <w:pPr>
      <w:spacing w:before="0"/>
      <w:ind w:left="1100"/>
      <w:jc w:val="left"/>
    </w:pPr>
    <w:rPr>
      <w:rFonts w:ascii="Times New Roman" w:hAnsi="Times New Roman"/>
      <w:sz w:val="18"/>
    </w:rPr>
  </w:style>
  <w:style w:type="paragraph" w:styleId="TOC7">
    <w:name w:val="toc 7"/>
    <w:basedOn w:val="Normal"/>
    <w:next w:val="Normal"/>
    <w:autoRedefine/>
    <w:semiHidden/>
    <w:rsid w:val="00301720"/>
    <w:pPr>
      <w:spacing w:before="0"/>
      <w:ind w:left="1320"/>
      <w:jc w:val="left"/>
    </w:pPr>
    <w:rPr>
      <w:rFonts w:ascii="Times New Roman" w:hAnsi="Times New Roman"/>
      <w:sz w:val="18"/>
    </w:rPr>
  </w:style>
  <w:style w:type="paragraph" w:styleId="TOC8">
    <w:name w:val="toc 8"/>
    <w:basedOn w:val="Normal"/>
    <w:next w:val="Normal"/>
    <w:autoRedefine/>
    <w:semiHidden/>
    <w:rsid w:val="00301720"/>
    <w:pPr>
      <w:spacing w:before="0"/>
      <w:ind w:left="1540"/>
      <w:jc w:val="left"/>
    </w:pPr>
    <w:rPr>
      <w:rFonts w:ascii="Times New Roman" w:hAnsi="Times New Roman"/>
      <w:sz w:val="18"/>
    </w:rPr>
  </w:style>
  <w:style w:type="paragraph" w:styleId="TOC9">
    <w:name w:val="toc 9"/>
    <w:basedOn w:val="Normal"/>
    <w:next w:val="Normal"/>
    <w:autoRedefine/>
    <w:semiHidden/>
    <w:rsid w:val="00301720"/>
    <w:pPr>
      <w:spacing w:before="0"/>
      <w:ind w:left="1760"/>
      <w:jc w:val="left"/>
    </w:pPr>
    <w:rPr>
      <w:rFonts w:ascii="Times New Roman" w:hAnsi="Times New Roman"/>
      <w:sz w:val="18"/>
    </w:rPr>
  </w:style>
  <w:style w:type="character" w:styleId="Hyperlink">
    <w:name w:val="Hyperlink"/>
    <w:basedOn w:val="DefaultParagraphFont"/>
    <w:semiHidden/>
    <w:rsid w:val="00301720"/>
    <w:rPr>
      <w:color w:val="0000FF"/>
      <w:u w:val="single"/>
    </w:rPr>
  </w:style>
  <w:style w:type="character" w:styleId="FollowedHyperlink">
    <w:name w:val="FollowedHyperlink"/>
    <w:basedOn w:val="DefaultParagraphFont"/>
    <w:semiHidden/>
    <w:rsid w:val="00301720"/>
    <w:rPr>
      <w:color w:val="800080"/>
      <w:u w:val="single"/>
    </w:rPr>
  </w:style>
  <w:style w:type="paragraph" w:customStyle="1" w:styleId="Comentarios">
    <w:name w:val="Comentarios"/>
    <w:basedOn w:val="Normal"/>
    <w:rsid w:val="00301720"/>
    <w:pPr>
      <w:keepLines/>
      <w:widowControl w:val="0"/>
      <w:spacing w:before="0" w:line="240" w:lineRule="auto"/>
    </w:pPr>
    <w:rPr>
      <w:i/>
      <w:color w:val="808080"/>
      <w:sz w:val="20"/>
      <w:lang w:val="pt-BR"/>
    </w:rPr>
  </w:style>
  <w:style w:type="paragraph" w:customStyle="1" w:styleId="Tabletext">
    <w:name w:val="Tabletext"/>
    <w:basedOn w:val="Normal"/>
    <w:rsid w:val="00301720"/>
    <w:pPr>
      <w:keepLines/>
      <w:widowControl w:val="0"/>
      <w:spacing w:before="0" w:line="240" w:lineRule="auto"/>
      <w:jc w:val="left"/>
    </w:pPr>
    <w:rPr>
      <w:sz w:val="20"/>
      <w:lang w:val="en-US"/>
    </w:rPr>
  </w:style>
  <w:style w:type="paragraph" w:customStyle="1" w:styleId="Tabletitle">
    <w:name w:val="Tabletitle"/>
    <w:basedOn w:val="Normal"/>
    <w:rsid w:val="00301720"/>
    <w:pPr>
      <w:spacing w:before="0" w:line="240" w:lineRule="auto"/>
      <w:jc w:val="left"/>
    </w:pPr>
    <w:rPr>
      <w:b/>
      <w:sz w:val="20"/>
      <w:lang w:val="pt-BR"/>
    </w:rPr>
  </w:style>
  <w:style w:type="paragraph" w:styleId="NormalWeb">
    <w:name w:val="Normal (Web)"/>
    <w:basedOn w:val="Normal"/>
    <w:semiHidden/>
    <w:rsid w:val="00301720"/>
    <w:pPr>
      <w:spacing w:before="100" w:beforeAutospacing="1" w:after="100" w:afterAutospacing="1" w:line="240" w:lineRule="auto"/>
      <w:jc w:val="left"/>
    </w:pPr>
    <w:rPr>
      <w:rFonts w:ascii="Arial Unicode MS" w:eastAsia="Arial Unicode MS" w:hAnsi="Arial Unicode MS" w:cs="Arial Unicode MS"/>
      <w:color w:val="0000FF"/>
      <w:sz w:val="24"/>
      <w:lang w:val="pt-BR"/>
    </w:rPr>
  </w:style>
  <w:style w:type="paragraph" w:styleId="BodyText2">
    <w:name w:val="Body Text 2"/>
    <w:basedOn w:val="Normal"/>
    <w:semiHidden/>
    <w:rsid w:val="00301720"/>
    <w:rPr>
      <w:b/>
      <w:bCs/>
      <w:sz w:val="20"/>
    </w:rPr>
  </w:style>
  <w:style w:type="paragraph" w:styleId="BodyText3">
    <w:name w:val="Body Text 3"/>
    <w:basedOn w:val="Normal"/>
    <w:semiHidden/>
    <w:rsid w:val="00301720"/>
    <w:rPr>
      <w:rFonts w:cs="Arial"/>
      <w:color w:val="000000"/>
      <w:szCs w:val="20"/>
      <w:lang w:val="pt-BR"/>
    </w:rPr>
  </w:style>
  <w:style w:type="paragraph" w:customStyle="1" w:styleId="DefaultText">
    <w:name w:val="Default Text"/>
    <w:basedOn w:val="Normal"/>
    <w:rsid w:val="00301720"/>
    <w:pPr>
      <w:spacing w:after="120" w:line="240" w:lineRule="auto"/>
    </w:pPr>
    <w:rPr>
      <w:sz w:val="20"/>
      <w:szCs w:val="20"/>
      <w:lang w:val="pt-BR"/>
    </w:rPr>
  </w:style>
  <w:style w:type="paragraph" w:customStyle="1" w:styleId="InfoBlue0">
    <w:name w:val="InfoBlue"/>
    <w:basedOn w:val="Normal"/>
    <w:next w:val="BodyText"/>
    <w:autoRedefine/>
    <w:rsid w:val="00301720"/>
    <w:pPr>
      <w:widowControl w:val="0"/>
      <w:spacing w:before="0" w:after="120" w:line="240" w:lineRule="atLeast"/>
    </w:pPr>
    <w:rPr>
      <w:rFonts w:ascii="Times New Roman" w:hAnsi="Times New Roman"/>
      <w:iCs/>
      <w:color w:val="000000"/>
      <w:sz w:val="20"/>
      <w:szCs w:val="20"/>
      <w:lang w:val="pt-BR" w:eastAsia="en-US"/>
    </w:rPr>
  </w:style>
  <w:style w:type="character" w:customStyle="1" w:styleId="WW-DefaultParagraphFont">
    <w:name w:val="WW-Default Paragraph Font"/>
    <w:rsid w:val="00301720"/>
  </w:style>
  <w:style w:type="character" w:customStyle="1" w:styleId="WW8Num2z2">
    <w:name w:val="WW8Num2z2"/>
    <w:rsid w:val="00301720"/>
    <w:rPr>
      <w:rFonts w:ascii="Wingdings" w:hAnsi="Wingdings"/>
    </w:rPr>
  </w:style>
  <w:style w:type="paragraph" w:styleId="BodyTextIndent2">
    <w:name w:val="Body Text Indent 2"/>
    <w:basedOn w:val="Normal"/>
    <w:semiHidden/>
    <w:rsid w:val="00301720"/>
    <w:pPr>
      <w:ind w:left="283"/>
    </w:pPr>
    <w:rPr>
      <w:color w:val="0000FF"/>
    </w:rPr>
  </w:style>
  <w:style w:type="paragraph" w:styleId="DocumentMap">
    <w:name w:val="Document Map"/>
    <w:basedOn w:val="Normal"/>
    <w:semiHidden/>
    <w:rsid w:val="00301720"/>
    <w:pPr>
      <w:shd w:val="clear" w:color="auto" w:fill="000080"/>
    </w:pPr>
    <w:rPr>
      <w:rFonts w:ascii="Tahoma" w:hAnsi="Tahoma" w:cs="Arial (W1)"/>
    </w:rPr>
  </w:style>
  <w:style w:type="paragraph" w:styleId="BodyTextIndent3">
    <w:name w:val="Body Text Indent 3"/>
    <w:basedOn w:val="Normal"/>
    <w:semiHidden/>
    <w:rsid w:val="00301720"/>
    <w:pPr>
      <w:spacing w:line="240" w:lineRule="auto"/>
      <w:ind w:left="708"/>
    </w:pPr>
    <w:rPr>
      <w:i/>
      <w:iCs/>
      <w:color w:val="0000FF"/>
      <w:sz w:val="20"/>
    </w:rPr>
  </w:style>
  <w:style w:type="paragraph" w:styleId="BalloonText">
    <w:name w:val="Balloon Text"/>
    <w:basedOn w:val="Normal"/>
    <w:link w:val="BalloonTextChar"/>
    <w:uiPriority w:val="99"/>
    <w:semiHidden/>
    <w:unhideWhenUsed/>
    <w:rsid w:val="000625B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5BC"/>
    <w:rPr>
      <w:rFonts w:ascii="Tahoma" w:hAnsi="Tahoma" w:cs="Tahoma"/>
      <w:sz w:val="16"/>
      <w:szCs w:val="16"/>
      <w:lang w:val="pt-PT"/>
    </w:rPr>
  </w:style>
  <w:style w:type="table" w:styleId="TableGrid">
    <w:name w:val="Table Grid"/>
    <w:basedOn w:val="TableNormal"/>
    <w:uiPriority w:val="59"/>
    <w:rsid w:val="000625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720"/>
    <w:pPr>
      <w:spacing w:before="120" w:line="288" w:lineRule="auto"/>
      <w:jc w:val="both"/>
    </w:pPr>
    <w:rPr>
      <w:rFonts w:ascii="Arial" w:hAnsi="Arial"/>
      <w:sz w:val="22"/>
      <w:szCs w:val="24"/>
      <w:lang w:val="pt-PT"/>
    </w:rPr>
  </w:style>
  <w:style w:type="paragraph" w:styleId="Ttulo1">
    <w:name w:val="heading 1"/>
    <w:basedOn w:val="Normal"/>
    <w:next w:val="Normal"/>
    <w:qFormat/>
    <w:rsid w:val="00301720"/>
    <w:pPr>
      <w:keepNext/>
      <w:numPr>
        <w:numId w:val="3"/>
      </w:numPr>
      <w:pBdr>
        <w:top w:val="single" w:sz="18" w:space="1" w:color="auto"/>
        <w:bottom w:val="single" w:sz="18" w:space="1" w:color="auto"/>
      </w:pBdr>
      <w:outlineLvl w:val="0"/>
    </w:pPr>
    <w:rPr>
      <w:b/>
      <w:kern w:val="32"/>
      <w:sz w:val="32"/>
    </w:rPr>
  </w:style>
  <w:style w:type="paragraph" w:styleId="Ttulo2">
    <w:name w:val="heading 2"/>
    <w:basedOn w:val="Normal"/>
    <w:next w:val="Normal"/>
    <w:qFormat/>
    <w:rsid w:val="00301720"/>
    <w:pPr>
      <w:keepNext/>
      <w:numPr>
        <w:ilvl w:val="1"/>
        <w:numId w:val="3"/>
      </w:numPr>
      <w:spacing w:before="0" w:after="120"/>
      <w:outlineLvl w:val="1"/>
    </w:pPr>
    <w:rPr>
      <w:rFonts w:ascii="Arial (W1)" w:hAnsi="Arial (W1)"/>
      <w:b/>
      <w:sz w:val="28"/>
    </w:rPr>
  </w:style>
  <w:style w:type="paragraph" w:styleId="Ttulo3">
    <w:name w:val="heading 3"/>
    <w:basedOn w:val="Normal"/>
    <w:next w:val="Normal"/>
    <w:qFormat/>
    <w:rsid w:val="00301720"/>
    <w:pPr>
      <w:keepNext/>
      <w:numPr>
        <w:ilvl w:val="2"/>
        <w:numId w:val="3"/>
      </w:numPr>
      <w:spacing w:before="240" w:after="60"/>
      <w:outlineLvl w:val="2"/>
    </w:pPr>
    <w:rPr>
      <w:sz w:val="24"/>
    </w:rPr>
  </w:style>
  <w:style w:type="paragraph" w:styleId="Ttulo4">
    <w:name w:val="heading 4"/>
    <w:basedOn w:val="Normal"/>
    <w:next w:val="Normal"/>
    <w:qFormat/>
    <w:rsid w:val="00301720"/>
    <w:pPr>
      <w:keepNext/>
      <w:outlineLvl w:val="3"/>
    </w:pPr>
    <w:rPr>
      <w:b/>
    </w:rPr>
  </w:style>
  <w:style w:type="paragraph" w:styleId="Ttulo5">
    <w:name w:val="heading 5"/>
    <w:basedOn w:val="Normal"/>
    <w:qFormat/>
    <w:rsid w:val="00301720"/>
    <w:pPr>
      <w:spacing w:before="0" w:line="240" w:lineRule="auto"/>
      <w:outlineLvl w:val="4"/>
    </w:pPr>
    <w:rPr>
      <w:b/>
      <w:i/>
      <w:lang w:val="en-US"/>
    </w:rPr>
  </w:style>
  <w:style w:type="paragraph" w:styleId="Ttulo6">
    <w:name w:val="heading 6"/>
    <w:basedOn w:val="Normal"/>
    <w:next w:val="Normal"/>
    <w:qFormat/>
    <w:rsid w:val="00301720"/>
    <w:pPr>
      <w:keepNext/>
      <w:jc w:val="center"/>
      <w:outlineLvl w:val="5"/>
    </w:pPr>
    <w:rPr>
      <w:b/>
    </w:rPr>
  </w:style>
  <w:style w:type="paragraph" w:styleId="Ttulo7">
    <w:name w:val="heading 7"/>
    <w:basedOn w:val="Normal"/>
    <w:next w:val="Normal"/>
    <w:qFormat/>
    <w:rsid w:val="00301720"/>
    <w:pPr>
      <w:keepNext/>
      <w:outlineLvl w:val="6"/>
    </w:pPr>
    <w:rPr>
      <w:b/>
      <w:bCs/>
      <w:sz w:val="20"/>
    </w:rPr>
  </w:style>
  <w:style w:type="paragraph" w:styleId="Ttulo8">
    <w:name w:val="heading 8"/>
    <w:basedOn w:val="Normal"/>
    <w:next w:val="Normal"/>
    <w:qFormat/>
    <w:rsid w:val="00301720"/>
    <w:pPr>
      <w:keepNext/>
      <w:jc w:val="center"/>
      <w:outlineLvl w:val="7"/>
    </w:pPr>
    <w:rPr>
      <w:b/>
      <w:sz w:val="28"/>
    </w:rPr>
  </w:style>
  <w:style w:type="paragraph" w:styleId="Ttulo9">
    <w:name w:val="heading 9"/>
    <w:basedOn w:val="Normal"/>
    <w:next w:val="Normal"/>
    <w:qFormat/>
    <w:rsid w:val="00301720"/>
    <w:pPr>
      <w:keepNext/>
      <w:outlineLvl w:val="8"/>
    </w:pPr>
    <w:rPr>
      <w:b/>
      <w:bCs/>
      <w:color w:val="0000FF"/>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rsid w:val="00301720"/>
    <w:pPr>
      <w:tabs>
        <w:tab w:val="center" w:pos="4320"/>
        <w:tab w:val="right" w:pos="8640"/>
      </w:tabs>
    </w:pPr>
  </w:style>
  <w:style w:type="paragraph" w:styleId="Rodap">
    <w:name w:val="footer"/>
    <w:basedOn w:val="Normal"/>
    <w:semiHidden/>
    <w:rsid w:val="00301720"/>
    <w:pPr>
      <w:tabs>
        <w:tab w:val="center" w:pos="4320"/>
        <w:tab w:val="right" w:pos="8640"/>
      </w:tabs>
    </w:pPr>
  </w:style>
  <w:style w:type="character" w:styleId="Nmerodepgina">
    <w:name w:val="page number"/>
    <w:basedOn w:val="Fontepargpadro"/>
    <w:semiHidden/>
    <w:rsid w:val="00301720"/>
  </w:style>
  <w:style w:type="paragraph" w:styleId="Recuodecorpodetexto">
    <w:name w:val="Body Text Indent"/>
    <w:basedOn w:val="Normal"/>
    <w:semiHidden/>
    <w:rsid w:val="00301720"/>
    <w:pPr>
      <w:ind w:firstLine="720"/>
    </w:pPr>
    <w:rPr>
      <w:szCs w:val="20"/>
      <w:lang w:val="pt-BR"/>
    </w:rPr>
  </w:style>
  <w:style w:type="paragraph" w:customStyle="1" w:styleId="infoblue">
    <w:name w:val="infoblue"/>
    <w:basedOn w:val="Normal"/>
    <w:next w:val="Normal"/>
    <w:rsid w:val="00301720"/>
    <w:pPr>
      <w:spacing w:before="0" w:line="240" w:lineRule="auto"/>
    </w:pPr>
    <w:rPr>
      <w:rFonts w:ascii="Verdana" w:hAnsi="Verdana"/>
      <w:i/>
      <w:color w:val="0000FF"/>
      <w:lang w:val="pt-BR" w:eastAsia="en-US"/>
    </w:rPr>
  </w:style>
  <w:style w:type="paragraph" w:styleId="Corpodetexto">
    <w:name w:val="Body Text"/>
    <w:basedOn w:val="Normal"/>
    <w:semiHidden/>
    <w:rsid w:val="00301720"/>
    <w:rPr>
      <w:color w:val="0000FF"/>
    </w:rPr>
  </w:style>
  <w:style w:type="paragraph" w:styleId="Sumrio1">
    <w:name w:val="toc 1"/>
    <w:basedOn w:val="Normal"/>
    <w:next w:val="Normal"/>
    <w:autoRedefine/>
    <w:semiHidden/>
    <w:rsid w:val="00301720"/>
    <w:pPr>
      <w:spacing w:after="120"/>
      <w:jc w:val="left"/>
    </w:pPr>
    <w:rPr>
      <w:b/>
    </w:rPr>
  </w:style>
  <w:style w:type="paragraph" w:styleId="Sumrio2">
    <w:name w:val="toc 2"/>
    <w:basedOn w:val="Normal"/>
    <w:next w:val="Normal"/>
    <w:autoRedefine/>
    <w:semiHidden/>
    <w:rsid w:val="00301720"/>
    <w:pPr>
      <w:spacing w:before="0"/>
      <w:ind w:left="220"/>
      <w:jc w:val="left"/>
    </w:pPr>
    <w:rPr>
      <w:rFonts w:ascii="Arial (W1)" w:hAnsi="Arial (W1)"/>
      <w:sz w:val="20"/>
    </w:rPr>
  </w:style>
  <w:style w:type="paragraph" w:styleId="Sumrio3">
    <w:name w:val="toc 3"/>
    <w:basedOn w:val="Normal"/>
    <w:next w:val="Normal"/>
    <w:autoRedefine/>
    <w:semiHidden/>
    <w:rsid w:val="00301720"/>
    <w:pPr>
      <w:spacing w:before="0"/>
      <w:ind w:left="440"/>
      <w:jc w:val="left"/>
    </w:pPr>
    <w:rPr>
      <w:sz w:val="20"/>
    </w:rPr>
  </w:style>
  <w:style w:type="paragraph" w:styleId="Sumrio4">
    <w:name w:val="toc 4"/>
    <w:basedOn w:val="Normal"/>
    <w:next w:val="Normal"/>
    <w:autoRedefine/>
    <w:semiHidden/>
    <w:rsid w:val="00301720"/>
    <w:pPr>
      <w:spacing w:before="0"/>
      <w:ind w:left="660"/>
      <w:jc w:val="left"/>
    </w:pPr>
    <w:rPr>
      <w:rFonts w:ascii="Times New Roman" w:hAnsi="Times New Roman"/>
      <w:sz w:val="18"/>
    </w:rPr>
  </w:style>
  <w:style w:type="paragraph" w:styleId="Sumrio5">
    <w:name w:val="toc 5"/>
    <w:basedOn w:val="Normal"/>
    <w:next w:val="Normal"/>
    <w:autoRedefine/>
    <w:semiHidden/>
    <w:rsid w:val="00301720"/>
    <w:pPr>
      <w:spacing w:before="0"/>
      <w:ind w:left="880"/>
      <w:jc w:val="left"/>
    </w:pPr>
    <w:rPr>
      <w:rFonts w:ascii="Times New Roman" w:hAnsi="Times New Roman"/>
      <w:sz w:val="18"/>
    </w:rPr>
  </w:style>
  <w:style w:type="paragraph" w:styleId="Sumrio6">
    <w:name w:val="toc 6"/>
    <w:basedOn w:val="Normal"/>
    <w:next w:val="Normal"/>
    <w:autoRedefine/>
    <w:semiHidden/>
    <w:rsid w:val="00301720"/>
    <w:pPr>
      <w:spacing w:before="0"/>
      <w:ind w:left="1100"/>
      <w:jc w:val="left"/>
    </w:pPr>
    <w:rPr>
      <w:rFonts w:ascii="Times New Roman" w:hAnsi="Times New Roman"/>
      <w:sz w:val="18"/>
    </w:rPr>
  </w:style>
  <w:style w:type="paragraph" w:styleId="Sumrio7">
    <w:name w:val="toc 7"/>
    <w:basedOn w:val="Normal"/>
    <w:next w:val="Normal"/>
    <w:autoRedefine/>
    <w:semiHidden/>
    <w:rsid w:val="00301720"/>
    <w:pPr>
      <w:spacing w:before="0"/>
      <w:ind w:left="1320"/>
      <w:jc w:val="left"/>
    </w:pPr>
    <w:rPr>
      <w:rFonts w:ascii="Times New Roman" w:hAnsi="Times New Roman"/>
      <w:sz w:val="18"/>
    </w:rPr>
  </w:style>
  <w:style w:type="paragraph" w:styleId="Sumrio8">
    <w:name w:val="toc 8"/>
    <w:basedOn w:val="Normal"/>
    <w:next w:val="Normal"/>
    <w:autoRedefine/>
    <w:semiHidden/>
    <w:rsid w:val="00301720"/>
    <w:pPr>
      <w:spacing w:before="0"/>
      <w:ind w:left="1540"/>
      <w:jc w:val="left"/>
    </w:pPr>
    <w:rPr>
      <w:rFonts w:ascii="Times New Roman" w:hAnsi="Times New Roman"/>
      <w:sz w:val="18"/>
    </w:rPr>
  </w:style>
  <w:style w:type="paragraph" w:styleId="Sumrio9">
    <w:name w:val="toc 9"/>
    <w:basedOn w:val="Normal"/>
    <w:next w:val="Normal"/>
    <w:autoRedefine/>
    <w:semiHidden/>
    <w:rsid w:val="00301720"/>
    <w:pPr>
      <w:spacing w:before="0"/>
      <w:ind w:left="1760"/>
      <w:jc w:val="left"/>
    </w:pPr>
    <w:rPr>
      <w:rFonts w:ascii="Times New Roman" w:hAnsi="Times New Roman"/>
      <w:sz w:val="18"/>
    </w:rPr>
  </w:style>
  <w:style w:type="character" w:styleId="Hyperlink">
    <w:name w:val="Hyperlink"/>
    <w:basedOn w:val="Fontepargpadro"/>
    <w:semiHidden/>
    <w:rsid w:val="00301720"/>
    <w:rPr>
      <w:color w:val="0000FF"/>
      <w:u w:val="single"/>
    </w:rPr>
  </w:style>
  <w:style w:type="character" w:styleId="HiperlinkVisitado">
    <w:name w:val="FollowedHyperlink"/>
    <w:basedOn w:val="Fontepargpadro"/>
    <w:semiHidden/>
    <w:rsid w:val="00301720"/>
    <w:rPr>
      <w:color w:val="800080"/>
      <w:u w:val="single"/>
    </w:rPr>
  </w:style>
  <w:style w:type="paragraph" w:customStyle="1" w:styleId="Comentarios">
    <w:name w:val="Comentarios"/>
    <w:basedOn w:val="Normal"/>
    <w:rsid w:val="00301720"/>
    <w:pPr>
      <w:keepLines/>
      <w:widowControl w:val="0"/>
      <w:spacing w:before="0" w:line="240" w:lineRule="auto"/>
    </w:pPr>
    <w:rPr>
      <w:i/>
      <w:color w:val="808080"/>
      <w:sz w:val="20"/>
      <w:lang w:val="pt-BR"/>
    </w:rPr>
  </w:style>
  <w:style w:type="paragraph" w:customStyle="1" w:styleId="Tabletext">
    <w:name w:val="Tabletext"/>
    <w:basedOn w:val="Normal"/>
    <w:rsid w:val="00301720"/>
    <w:pPr>
      <w:keepLines/>
      <w:widowControl w:val="0"/>
      <w:spacing w:before="0" w:line="240" w:lineRule="auto"/>
      <w:jc w:val="left"/>
    </w:pPr>
    <w:rPr>
      <w:sz w:val="20"/>
      <w:lang w:val="en-US"/>
    </w:rPr>
  </w:style>
  <w:style w:type="paragraph" w:customStyle="1" w:styleId="Tabletitle">
    <w:name w:val="Tabletitle"/>
    <w:basedOn w:val="Normal"/>
    <w:rsid w:val="00301720"/>
    <w:pPr>
      <w:spacing w:before="0" w:line="240" w:lineRule="auto"/>
      <w:jc w:val="left"/>
    </w:pPr>
    <w:rPr>
      <w:b/>
      <w:sz w:val="20"/>
      <w:lang w:val="pt-BR"/>
    </w:rPr>
  </w:style>
  <w:style w:type="paragraph" w:styleId="NormalWeb">
    <w:name w:val="Normal (Web)"/>
    <w:basedOn w:val="Normal"/>
    <w:semiHidden/>
    <w:rsid w:val="00301720"/>
    <w:pPr>
      <w:spacing w:before="100" w:beforeAutospacing="1" w:after="100" w:afterAutospacing="1" w:line="240" w:lineRule="auto"/>
      <w:jc w:val="left"/>
    </w:pPr>
    <w:rPr>
      <w:rFonts w:ascii="Arial Unicode MS" w:eastAsia="Arial Unicode MS" w:hAnsi="Arial Unicode MS" w:cs="Arial Unicode MS"/>
      <w:color w:val="0000FF"/>
      <w:sz w:val="24"/>
      <w:lang w:val="pt-BR"/>
    </w:rPr>
  </w:style>
  <w:style w:type="paragraph" w:styleId="Corpodetexto2">
    <w:name w:val="Body Text 2"/>
    <w:basedOn w:val="Normal"/>
    <w:semiHidden/>
    <w:rsid w:val="00301720"/>
    <w:rPr>
      <w:b/>
      <w:bCs/>
      <w:sz w:val="20"/>
    </w:rPr>
  </w:style>
  <w:style w:type="paragraph" w:styleId="Corpodetexto3">
    <w:name w:val="Body Text 3"/>
    <w:basedOn w:val="Normal"/>
    <w:semiHidden/>
    <w:rsid w:val="00301720"/>
    <w:rPr>
      <w:rFonts w:cs="Arial"/>
      <w:color w:val="000000"/>
      <w:szCs w:val="20"/>
      <w:lang w:val="pt-BR"/>
    </w:rPr>
  </w:style>
  <w:style w:type="paragraph" w:customStyle="1" w:styleId="DefaultText">
    <w:name w:val="Default Text"/>
    <w:basedOn w:val="Normal"/>
    <w:rsid w:val="00301720"/>
    <w:pPr>
      <w:spacing w:after="120" w:line="240" w:lineRule="auto"/>
    </w:pPr>
    <w:rPr>
      <w:sz w:val="20"/>
      <w:szCs w:val="20"/>
      <w:lang w:val="pt-BR"/>
    </w:rPr>
  </w:style>
  <w:style w:type="paragraph" w:customStyle="1" w:styleId="InfoBlue0">
    <w:name w:val="InfoBlue"/>
    <w:basedOn w:val="Normal"/>
    <w:next w:val="Corpodetexto"/>
    <w:autoRedefine/>
    <w:rsid w:val="00301720"/>
    <w:pPr>
      <w:widowControl w:val="0"/>
      <w:spacing w:before="0" w:after="120" w:line="240" w:lineRule="atLeast"/>
    </w:pPr>
    <w:rPr>
      <w:rFonts w:ascii="Times New Roman" w:hAnsi="Times New Roman"/>
      <w:iCs/>
      <w:color w:val="000000"/>
      <w:sz w:val="20"/>
      <w:szCs w:val="20"/>
      <w:lang w:val="pt-BR" w:eastAsia="en-US"/>
    </w:rPr>
  </w:style>
  <w:style w:type="character" w:customStyle="1" w:styleId="WW-DefaultParagraphFont">
    <w:name w:val="WW-Default Paragraph Font"/>
    <w:rsid w:val="00301720"/>
  </w:style>
  <w:style w:type="character" w:customStyle="1" w:styleId="WW8Num2z2">
    <w:name w:val="WW8Num2z2"/>
    <w:rsid w:val="00301720"/>
    <w:rPr>
      <w:rFonts w:ascii="Wingdings" w:hAnsi="Wingdings"/>
    </w:rPr>
  </w:style>
  <w:style w:type="paragraph" w:styleId="Recuodecorpodetexto2">
    <w:name w:val="Body Text Indent 2"/>
    <w:basedOn w:val="Normal"/>
    <w:semiHidden/>
    <w:rsid w:val="00301720"/>
    <w:pPr>
      <w:ind w:left="283"/>
    </w:pPr>
    <w:rPr>
      <w:color w:val="0000FF"/>
    </w:rPr>
  </w:style>
  <w:style w:type="paragraph" w:styleId="MapadoDocumento">
    <w:name w:val="Document Map"/>
    <w:basedOn w:val="Normal"/>
    <w:semiHidden/>
    <w:rsid w:val="00301720"/>
    <w:pPr>
      <w:shd w:val="clear" w:color="auto" w:fill="000080"/>
    </w:pPr>
    <w:rPr>
      <w:rFonts w:ascii="Tahoma" w:hAnsi="Tahoma" w:cs="Arial (W1)"/>
    </w:rPr>
  </w:style>
  <w:style w:type="paragraph" w:styleId="Recuodecorpodetexto3">
    <w:name w:val="Body Text Indent 3"/>
    <w:basedOn w:val="Normal"/>
    <w:semiHidden/>
    <w:rsid w:val="00301720"/>
    <w:pPr>
      <w:spacing w:line="240" w:lineRule="auto"/>
      <w:ind w:left="708"/>
    </w:pPr>
    <w:rPr>
      <w:i/>
      <w:iCs/>
      <w:color w:val="0000FF"/>
      <w:sz w:val="20"/>
    </w:rPr>
  </w:style>
  <w:style w:type="paragraph" w:styleId="Textodebalo">
    <w:name w:val="Balloon Text"/>
    <w:basedOn w:val="Normal"/>
    <w:link w:val="TextodebaloChar"/>
    <w:uiPriority w:val="99"/>
    <w:semiHidden/>
    <w:unhideWhenUsed/>
    <w:rsid w:val="000625BC"/>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625BC"/>
    <w:rPr>
      <w:rFonts w:ascii="Tahoma" w:hAnsi="Tahoma" w:cs="Tahoma"/>
      <w:sz w:val="16"/>
      <w:szCs w:val="16"/>
      <w:lang w:val="pt-PT"/>
    </w:rPr>
  </w:style>
  <w:style w:type="table" w:styleId="Tabelacomgrade">
    <w:name w:val="Table Grid"/>
    <w:basedOn w:val="Tabelanormal"/>
    <w:uiPriority w:val="59"/>
    <w:rsid w:val="000625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14AE8-348A-432D-9928-9D944C83A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1191</Words>
  <Characters>6415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&lt;Nome do Projeto&gt;</vt:lpstr>
    </vt:vector>
  </TitlesOfParts>
  <Company>Porto Seguro</Company>
  <LinksUpToDate>false</LinksUpToDate>
  <CharactersWithSpaces>7591</CharactersWithSpaces>
  <SharedDoc>false</SharedDoc>
  <HLinks>
    <vt:vector size="12" baseType="variant">
      <vt:variant>
        <vt:i4>6094973</vt:i4>
      </vt:variant>
      <vt:variant>
        <vt:i4>10479</vt:i4>
      </vt:variant>
      <vt:variant>
        <vt:i4>1026</vt:i4>
      </vt:variant>
      <vt:variant>
        <vt:i4>1</vt:i4>
      </vt:variant>
      <vt:variant>
        <vt:lpwstr>..\Logo Porto.bmp</vt:lpwstr>
      </vt:variant>
      <vt:variant>
        <vt:lpwstr/>
      </vt:variant>
      <vt:variant>
        <vt:i4>6094973</vt:i4>
      </vt:variant>
      <vt:variant>
        <vt:i4>10664</vt:i4>
      </vt:variant>
      <vt:variant>
        <vt:i4>1025</vt:i4>
      </vt:variant>
      <vt:variant>
        <vt:i4>1</vt:i4>
      </vt:variant>
      <vt:variant>
        <vt:lpwstr>..\Logo Porto.bmp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Projeto&gt;</dc:title>
  <dc:creator>João Lima</dc:creator>
  <cp:lastModifiedBy>ADMINIBM</cp:lastModifiedBy>
  <cp:revision>10</cp:revision>
  <cp:lastPrinted>2005-02-02T18:50:00Z</cp:lastPrinted>
  <dcterms:created xsi:type="dcterms:W3CDTF">2015-08-19T22:53:00Z</dcterms:created>
  <dcterms:modified xsi:type="dcterms:W3CDTF">2015-08-26T20:09:00Z</dcterms:modified>
</cp:coreProperties>
</file>